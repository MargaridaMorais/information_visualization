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w:t>
      </w:r>
      <w:proofErr w:type="gramStart"/>
      <w:r w:rsidRPr="00C4186B">
        <w:rPr>
          <w:rFonts w:ascii="Calibri" w:eastAsia="DejaVu Sans Condensed" w:hAnsi="Calibri"/>
          <w:highlight w:val="yellow"/>
          <w:lang w:val="en-GB"/>
        </w:rPr>
        <w:t>high level</w:t>
      </w:r>
      <w:proofErr w:type="gramEnd"/>
      <w:r w:rsidRPr="00C4186B">
        <w:rPr>
          <w:rFonts w:ascii="Calibri" w:eastAsia="DejaVu Sans Condensed" w:hAnsi="Calibri"/>
          <w:highlight w:val="yellow"/>
          <w:lang w:val="en-GB"/>
        </w:rPr>
        <w:t xml:space="preserve">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w:t>
      </w:r>
      <w:bookmarkStart w:id="0" w:name="_GoBack"/>
      <w:bookmarkEnd w:id="0"/>
      <w:r w:rsidRPr="00C4186B">
        <w:rPr>
          <w:rFonts w:ascii="Calibri" w:eastAsia="DejaVu Sans Condensed" w:hAnsi="Calibri"/>
          <w:highlight w:val="yellow"/>
          <w:lang w:val="en-GB"/>
        </w:rPr>
        <w:t>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33260A" w:rsidRDefault="00073716" w:rsidP="00073716">
      <w:pPr>
        <w:widowControl w:val="0"/>
        <w:suppressAutoHyphens/>
        <w:spacing w:after="120"/>
        <w:jc w:val="both"/>
        <w:rPr>
          <w:rFonts w:ascii="Calibri" w:eastAsia="DejaVu Sans Condensed" w:hAnsi="Calibri"/>
          <w:lang w:val="pt-PT"/>
        </w:rPr>
      </w:pPr>
      <w:proofErr w:type="spellStart"/>
      <w:r w:rsidRPr="0033260A">
        <w:rPr>
          <w:rFonts w:ascii="Calibri" w:eastAsia="DejaVu Sans Condensed" w:hAnsi="Calibri"/>
          <w:highlight w:val="yellow"/>
          <w:lang w:val="pt-PT"/>
        </w:rPr>
        <w:t>Why</w:t>
      </w:r>
      <w:proofErr w:type="spellEnd"/>
      <w:r w:rsidRPr="0033260A">
        <w:rPr>
          <w:rFonts w:ascii="Calibri" w:eastAsia="DejaVu Sans Condensed" w:hAnsi="Calibri"/>
          <w:highlight w:val="yellow"/>
          <w:lang w:val="pt-PT"/>
        </w:rPr>
        <w:t xml:space="preserve"> </w:t>
      </w:r>
      <w:proofErr w:type="spellStart"/>
      <w:r w:rsidRPr="0033260A">
        <w:rPr>
          <w:rFonts w:ascii="Calibri" w:eastAsia="DejaVu Sans Condensed" w:hAnsi="Calibri"/>
          <w:highlight w:val="yellow"/>
          <w:lang w:val="pt-PT"/>
        </w:rPr>
        <w:t>is</w:t>
      </w:r>
      <w:proofErr w:type="spellEnd"/>
      <w:r w:rsidRPr="0033260A">
        <w:rPr>
          <w:rFonts w:ascii="Calibri" w:eastAsia="DejaVu Sans Condensed" w:hAnsi="Calibri"/>
          <w:highlight w:val="yellow"/>
          <w:lang w:val="pt-PT"/>
        </w:rPr>
        <w:t xml:space="preserve"> </w:t>
      </w:r>
      <w:proofErr w:type="spellStart"/>
      <w:r w:rsidRPr="0033260A">
        <w:rPr>
          <w:rFonts w:ascii="Calibri" w:eastAsia="DejaVu Sans Condensed" w:hAnsi="Calibri"/>
          <w:highlight w:val="yellow"/>
          <w:lang w:val="pt-PT"/>
        </w:rPr>
        <w:t>that</w:t>
      </w:r>
      <w:proofErr w:type="spellEnd"/>
      <w:r w:rsidRPr="0033260A">
        <w:rPr>
          <w:rFonts w:ascii="Calibri" w:eastAsia="DejaVu Sans Condensed" w:hAnsi="Calibri"/>
          <w:highlight w:val="yellow"/>
          <w:lang w:val="pt-PT"/>
        </w:rPr>
        <w:t xml:space="preserve"> </w:t>
      </w:r>
      <w:proofErr w:type="spellStart"/>
      <w:r w:rsidRPr="0033260A">
        <w:rPr>
          <w:rFonts w:ascii="Calibri" w:eastAsia="DejaVu Sans Condensed" w:hAnsi="Calibri"/>
          <w:highlight w:val="yellow"/>
          <w:lang w:val="pt-PT"/>
        </w:rPr>
        <w:t>relevant</w:t>
      </w:r>
      <w:proofErr w:type="spellEnd"/>
      <w:r w:rsidRPr="0033260A">
        <w:rPr>
          <w:rFonts w:ascii="Calibri" w:eastAsia="DejaVu Sans Condensed" w:hAnsi="Calibri"/>
          <w:highlight w:val="yellow"/>
          <w:lang w:val="pt-PT"/>
        </w:rPr>
        <w:t>?</w:t>
      </w:r>
    </w:p>
    <w:p w14:paraId="06299A59" w14:textId="008C01B2" w:rsidR="0033260A" w:rsidRPr="00500011" w:rsidRDefault="009D7851" w:rsidP="00BA2C6B">
      <w:pPr>
        <w:widowControl w:val="0"/>
        <w:suppressAutoHyphens/>
        <w:spacing w:after="120"/>
        <w:jc w:val="both"/>
        <w:rPr>
          <w:rFonts w:ascii="Calibri" w:eastAsia="DejaVu Sans Condensed" w:hAnsi="Calibri"/>
          <w:lang w:val="pt-PT"/>
        </w:rPr>
      </w:pPr>
      <w:r w:rsidRPr="0033260A">
        <w:rPr>
          <w:rFonts w:ascii="Calibri" w:eastAsia="DejaVu Sans Condensed" w:hAnsi="Calibri"/>
          <w:lang w:val="pt-PT"/>
        </w:rPr>
        <w:t xml:space="preserve"> </w:t>
      </w:r>
      <w:r>
        <w:rPr>
          <w:rFonts w:ascii="Calibri" w:eastAsia="DejaVu Sans Condensed" w:hAnsi="Calibri"/>
          <w:lang w:val="pt-PT"/>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246FEB1" w14:textId="0BCBF124" w:rsidR="00C4186B" w:rsidRPr="005A762A" w:rsidRDefault="00C4186B"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Try to provide a description that allows for the understanding of </w:t>
      </w:r>
      <w:r>
        <w:rPr>
          <w:rFonts w:ascii="Calibri" w:eastAsia="DejaVu Sans Condensed" w:hAnsi="Calibri"/>
          <w:lang w:val="en-GB"/>
        </w:rPr>
        <w:t>the questions</w:t>
      </w:r>
      <w:r w:rsidRPr="00E42467">
        <w:rPr>
          <w:rFonts w:ascii="Calibri" w:eastAsia="DejaVu Sans Condensed" w:hAnsi="Calibri"/>
          <w:lang w:val="en-GB"/>
        </w:rPr>
        <w:t xml:space="preserve"> and their complexity: this will be reflected on your grade.</w:t>
      </w:r>
    </w:p>
    <w:p w14:paraId="34823D87" w14:textId="7CDE0185"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w:t>
      </w:r>
      <w:r>
        <w:rPr>
          <w:rFonts w:ascii="Calibri" w:eastAsia="DejaVu Sans Condensed" w:hAnsi="Calibri"/>
          <w:lang w:val="en-GB"/>
        </w:rPr>
        <w:t>Question</w:t>
      </w:r>
      <w:r w:rsidRPr="00E42467">
        <w:rPr>
          <w:rFonts w:ascii="Calibri" w:eastAsia="DejaVu Sans Condensed" w:hAnsi="Calibri"/>
          <w:lang w:val="en-GB"/>
        </w:rPr>
        <w:t xml:space="preserve"> enunciation must be as clear </w:t>
      </w:r>
      <w:r>
        <w:rPr>
          <w:rFonts w:ascii="Calibri" w:eastAsia="DejaVu Sans Condensed" w:hAnsi="Calibri"/>
          <w:lang w:val="en-GB"/>
        </w:rPr>
        <w:t xml:space="preserve">and concrete </w:t>
      </w:r>
      <w:r w:rsidRPr="00E42467">
        <w:rPr>
          <w:rFonts w:ascii="Calibri" w:eastAsia="DejaVu Sans Condensed" w:hAnsi="Calibri"/>
          <w:lang w:val="en-GB"/>
        </w:rPr>
        <w:t>as possible.</w:t>
      </w:r>
    </w:p>
    <w:p w14:paraId="1818E446" w14:textId="7AC606C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1</w:t>
      </w:r>
      <w:r w:rsidRPr="00C4186B">
        <w:rPr>
          <w:rFonts w:ascii="Calibri" w:eastAsia="DejaVu Sans Condensed" w:hAnsi="Calibri"/>
          <w:highlight w:val="yellow"/>
          <w:lang w:val="en-GB"/>
        </w:rPr>
        <w:t>;</w:t>
      </w:r>
    </w:p>
    <w:p w14:paraId="0332816C" w14:textId="1A0019EE"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2</w:t>
      </w:r>
      <w:r w:rsidRPr="00C4186B">
        <w:rPr>
          <w:rFonts w:ascii="Calibri" w:eastAsia="DejaVu Sans Condensed" w:hAnsi="Calibri"/>
          <w:highlight w:val="yellow"/>
          <w:lang w:val="en-GB"/>
        </w:rPr>
        <w:t>;</w:t>
      </w:r>
    </w:p>
    <w:p w14:paraId="439BCEFF" w14:textId="4D4730CA"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3</w:t>
      </w:r>
      <w:r w:rsidRPr="00C4186B">
        <w:rPr>
          <w:rFonts w:ascii="Calibri" w:eastAsia="DejaVu Sans Condensed" w:hAnsi="Calibri"/>
          <w:highlight w:val="yellow"/>
          <w:lang w:val="en-GB"/>
        </w:rPr>
        <w:t>;</w:t>
      </w:r>
    </w:p>
    <w:p w14:paraId="78F5CBC4" w14:textId="76FC010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4</w:t>
      </w:r>
      <w:r w:rsidRPr="00C4186B">
        <w:rPr>
          <w:rFonts w:ascii="Calibri" w:eastAsia="DejaVu Sans Condensed" w:hAnsi="Calibri"/>
          <w:highlight w:val="yellow"/>
          <w:lang w:val="en-GB"/>
        </w:rPr>
        <w:t>;</w:t>
      </w:r>
    </w:p>
    <w:p w14:paraId="0B1D2A8B" w14:textId="69B7CF04" w:rsidR="005A762A" w:rsidRP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5</w:t>
      </w:r>
      <w:r w:rsidRPr="00C4186B">
        <w:rPr>
          <w:rFonts w:ascii="Calibri" w:eastAsia="DejaVu Sans Condensed" w:hAnsi="Calibri"/>
          <w:highlight w:val="yellow"/>
          <w:lang w:val="en-GB"/>
        </w:rPr>
        <w:t>;</w:t>
      </w:r>
    </w:p>
    <w:p w14:paraId="2A22990A" w14:textId="0FCE07BE"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sidRPr="005A762A">
        <w:rPr>
          <w:rFonts w:ascii="Calibri" w:eastAsia="DejaVu Sans Condensed" w:hAnsi="Calibri"/>
          <w:highlight w:val="yellow"/>
          <w:lang w:val="en-GB"/>
        </w:rPr>
        <w:t>…</w:t>
      </w:r>
    </w:p>
    <w:p w14:paraId="6E0BAD15" w14:textId="38F24C31" w:rsidR="00B50E0D" w:rsidRPr="00B50E0D" w:rsidRDefault="00B50E0D" w:rsidP="005A762A">
      <w:pPr>
        <w:pStyle w:val="PargrafodaLista"/>
        <w:widowControl w:val="0"/>
        <w:numPr>
          <w:ilvl w:val="0"/>
          <w:numId w:val="8"/>
        </w:numPr>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E3D4F"/>
    <w:rsid w:val="000F4B54"/>
    <w:rsid w:val="0010724C"/>
    <w:rsid w:val="001368C0"/>
    <w:rsid w:val="00142BEA"/>
    <w:rsid w:val="00156B15"/>
    <w:rsid w:val="001B67B3"/>
    <w:rsid w:val="001D5339"/>
    <w:rsid w:val="002A06E5"/>
    <w:rsid w:val="002D1B40"/>
    <w:rsid w:val="00302A69"/>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75DBA"/>
    <w:rsid w:val="009D7851"/>
    <w:rsid w:val="00AC633D"/>
    <w:rsid w:val="00B4746F"/>
    <w:rsid w:val="00B50E0D"/>
    <w:rsid w:val="00B71509"/>
    <w:rsid w:val="00B766B9"/>
    <w:rsid w:val="00BA2C6B"/>
    <w:rsid w:val="00BF154C"/>
    <w:rsid w:val="00C13537"/>
    <w:rsid w:val="00C4186B"/>
    <w:rsid w:val="00C70F42"/>
    <w:rsid w:val="00C85C93"/>
    <w:rsid w:val="00CE1D0F"/>
    <w:rsid w:val="00D30D76"/>
    <w:rsid w:val="00DF4628"/>
    <w:rsid w:val="00E21775"/>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2</Pages>
  <Words>305</Words>
  <Characters>1651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12</cp:revision>
  <dcterms:created xsi:type="dcterms:W3CDTF">2015-09-18T10:19:00Z</dcterms:created>
  <dcterms:modified xsi:type="dcterms:W3CDTF">2019-09-30T10:00:00Z</dcterms:modified>
</cp:coreProperties>
</file>