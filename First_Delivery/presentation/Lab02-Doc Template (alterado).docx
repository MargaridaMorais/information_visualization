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E909061" w14:textId="7AFF92EE" w:rsidR="00073716" w:rsidRPr="00073716" w:rsidRDefault="00C4186B" w:rsidP="00073716">
      <w:pPr>
        <w:spacing w:after="0"/>
        <w:jc w:val="center"/>
        <w:rPr>
          <w:rFonts w:ascii="Calibri" w:eastAsia="DejaVu Sans Condensed" w:hAnsi="Calibri"/>
          <w:lang w:val="en-GB"/>
        </w:rPr>
      </w:pPr>
      <w:r w:rsidRPr="00C85C93">
        <w:rPr>
          <w:rFonts w:ascii="Calibri" w:eastAsia="DejaVu Sans Condensed" w:hAnsi="Calibri"/>
          <w:lang w:val="en-GB"/>
        </w:rPr>
        <w:t>G</w:t>
      </w:r>
      <w:r w:rsidR="00073716" w:rsidRPr="00C85C93">
        <w:rPr>
          <w:rFonts w:ascii="Calibri" w:eastAsia="DejaVu Sans Condensed" w:hAnsi="Calibri"/>
          <w:lang w:val="en-GB"/>
        </w:rPr>
        <w:t>15</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0CCC911C" w14:textId="695AF6E8" w:rsidR="0033260A" w:rsidRDefault="0033260A" w:rsidP="00BA2C6B">
      <w:pPr>
        <w:widowControl w:val="0"/>
        <w:suppressAutoHyphens/>
        <w:spacing w:after="120"/>
        <w:jc w:val="both"/>
        <w:rPr>
          <w:rFonts w:ascii="Calibri" w:eastAsia="DejaVu Sans Condensed" w:hAnsi="Calibri"/>
        </w:rPr>
      </w:pPr>
      <w:r>
        <w:rPr>
          <w:rFonts w:ascii="Calibri" w:eastAsia="DejaVu Sans Condensed" w:hAnsi="Calibri"/>
        </w:rPr>
        <w:tab/>
        <w:t>One of the first things we are taught in school is how to read. And it is this knowledge that allows us to get most of the information in our lives. When learning, most of the time the way we gather the information we need is either through reading books, or in the present times, by reading articles on the internet</w:t>
      </w:r>
      <w:r w:rsidR="00500011">
        <w:rPr>
          <w:rFonts w:ascii="Calibri" w:eastAsia="DejaVu Sans Condensed" w:hAnsi="Calibri"/>
        </w:rPr>
        <w:t xml:space="preserve"> and </w:t>
      </w:r>
      <w:r>
        <w:rPr>
          <w:rFonts w:ascii="Calibri" w:eastAsia="DejaVu Sans Condensed" w:hAnsi="Calibri"/>
        </w:rPr>
        <w:t>searching information through websites (i.e. Wikipedia).</w:t>
      </w:r>
    </w:p>
    <w:p w14:paraId="1B5A4A9C" w14:textId="3C1E41E4" w:rsidR="00500011" w:rsidRDefault="00500011" w:rsidP="00BA2C6B">
      <w:pPr>
        <w:widowControl w:val="0"/>
        <w:suppressAutoHyphens/>
        <w:spacing w:after="120"/>
        <w:jc w:val="both"/>
        <w:rPr>
          <w:rFonts w:ascii="Calibri" w:eastAsia="DejaVu Sans Condensed" w:hAnsi="Calibri"/>
        </w:rPr>
      </w:pPr>
      <w:r>
        <w:rPr>
          <w:rFonts w:ascii="Calibri" w:eastAsia="DejaVu Sans Condensed" w:hAnsi="Calibri"/>
        </w:rPr>
        <w:tab/>
        <w:t xml:space="preserve">Not only is reading important when studying, but also, when reading books in our daily lives, and this is because reading helps us develop skills that are important to our wellbeing. It helps to improve your self-expression capabilities since you are extending your vocabulary, it can teach you how to deal with certain obstacles you find in </w:t>
      </w:r>
      <w:r w:rsidR="00060842">
        <w:rPr>
          <w:rFonts w:ascii="Calibri" w:eastAsia="DejaVu Sans Condensed" w:hAnsi="Calibri"/>
        </w:rPr>
        <w:t>life or</w:t>
      </w:r>
      <w:r>
        <w:rPr>
          <w:rFonts w:ascii="Calibri" w:eastAsia="DejaVu Sans Condensed" w:hAnsi="Calibri"/>
        </w:rPr>
        <w:t xml:space="preserve"> help you to learn a new skill.</w:t>
      </w:r>
    </w:p>
    <w:p w14:paraId="3FA00521" w14:textId="398DCA8C" w:rsidR="000F4B54" w:rsidRDefault="00060842" w:rsidP="0068227C">
      <w:pPr>
        <w:rPr>
          <w:rStyle w:val="3oh-"/>
          <w:rFonts w:ascii="Calibri" w:hAnsi="Calibri" w:cs="Calibri"/>
        </w:rPr>
      </w:pPr>
      <w:r w:rsidRPr="0068227C">
        <w:rPr>
          <w:rFonts w:eastAsia="DejaVu Sans Condensed"/>
        </w:rPr>
        <w:tab/>
      </w:r>
      <w:r w:rsidR="0068227C" w:rsidRPr="0068227C">
        <w:rPr>
          <w:rStyle w:val="3oh-"/>
          <w:rFonts w:ascii="Calibri" w:hAnsi="Calibri" w:cs="Calibri"/>
        </w:rPr>
        <w:t xml:space="preserve">Our aim is to understand how different these habits </w:t>
      </w:r>
      <w:r w:rsidR="0068227C">
        <w:rPr>
          <w:rStyle w:val="3oh-"/>
          <w:rFonts w:ascii="Calibri" w:hAnsi="Calibri" w:cs="Calibri"/>
        </w:rPr>
        <w:t xml:space="preserve">are </w:t>
      </w:r>
      <w:r w:rsidR="0068227C" w:rsidRPr="0068227C">
        <w:rPr>
          <w:rStyle w:val="3oh-"/>
          <w:rFonts w:ascii="Calibri" w:hAnsi="Calibri" w:cs="Calibri"/>
        </w:rPr>
        <w:t xml:space="preserve">between different countries throughout Europe, and if it has an impact </w:t>
      </w:r>
      <w:r w:rsidR="0068227C">
        <w:rPr>
          <w:rStyle w:val="3oh-"/>
          <w:rFonts w:ascii="Calibri" w:hAnsi="Calibri" w:cs="Calibri"/>
        </w:rPr>
        <w:t xml:space="preserve">in </w:t>
      </w:r>
      <w:bookmarkStart w:id="0" w:name="_GoBack"/>
      <w:bookmarkEnd w:id="0"/>
      <w:r w:rsidR="0068227C" w:rsidRPr="0068227C">
        <w:rPr>
          <w:rStyle w:val="3oh-"/>
          <w:rFonts w:ascii="Calibri" w:hAnsi="Calibri" w:cs="Calibri"/>
        </w:rPr>
        <w:t>the overall picture of the demographics indicators such as</w:t>
      </w:r>
      <w:r w:rsidR="0068227C">
        <w:rPr>
          <w:rStyle w:val="3oh-"/>
          <w:rFonts w:ascii="Calibri" w:hAnsi="Calibri" w:cs="Calibri"/>
        </w:rPr>
        <w:t xml:space="preserve"> the</w:t>
      </w:r>
      <w:r w:rsidR="0068227C" w:rsidRPr="0068227C">
        <w:rPr>
          <w:rStyle w:val="3oh-"/>
          <w:rFonts w:ascii="Calibri" w:hAnsi="Calibri" w:cs="Calibri"/>
        </w:rPr>
        <w:t xml:space="preserve"> level of dropout or even high achievement in education system. </w:t>
      </w:r>
      <w:r w:rsidR="0068227C">
        <w:rPr>
          <w:rStyle w:val="3oh-"/>
          <w:rFonts w:ascii="Calibri" w:hAnsi="Calibri" w:cs="Calibri"/>
        </w:rPr>
        <w:t>Can the</w:t>
      </w:r>
      <w:r w:rsidR="0068227C" w:rsidRPr="0068227C">
        <w:rPr>
          <w:rStyle w:val="3oh-"/>
          <w:rFonts w:ascii="Calibri" w:hAnsi="Calibri" w:cs="Calibri"/>
        </w:rPr>
        <w:t xml:space="preserve"> low level of reading</w:t>
      </w:r>
      <w:r w:rsidR="0068227C">
        <w:rPr>
          <w:rStyle w:val="3oh-"/>
          <w:rFonts w:ascii="Calibri" w:hAnsi="Calibri" w:cs="Calibri"/>
        </w:rPr>
        <w:t xml:space="preserve"> </w:t>
      </w:r>
      <w:r w:rsidR="0068227C" w:rsidRPr="0068227C">
        <w:rPr>
          <w:rStyle w:val="3oh-"/>
          <w:rFonts w:ascii="Calibri" w:hAnsi="Calibri" w:cs="Calibri"/>
        </w:rPr>
        <w:t>associate</w:t>
      </w:r>
      <w:r w:rsidR="0068227C">
        <w:rPr>
          <w:rStyle w:val="3oh-"/>
          <w:rFonts w:ascii="Calibri" w:hAnsi="Calibri" w:cs="Calibri"/>
        </w:rPr>
        <w:t>d</w:t>
      </w:r>
      <w:r w:rsidR="0068227C" w:rsidRPr="0068227C">
        <w:rPr>
          <w:rStyle w:val="3oh-"/>
          <w:rFonts w:ascii="Calibri" w:hAnsi="Calibri" w:cs="Calibri"/>
        </w:rPr>
        <w:t xml:space="preserve"> with </w:t>
      </w:r>
      <w:r w:rsidR="0068227C">
        <w:rPr>
          <w:rStyle w:val="3oh-"/>
          <w:rFonts w:ascii="Calibri" w:hAnsi="Calibri" w:cs="Calibri"/>
        </w:rPr>
        <w:t xml:space="preserve">a </w:t>
      </w:r>
      <w:r w:rsidR="0068227C" w:rsidRPr="0068227C">
        <w:rPr>
          <w:rStyle w:val="3oh-"/>
          <w:rFonts w:ascii="Calibri" w:hAnsi="Calibri" w:cs="Calibri"/>
        </w:rPr>
        <w:t xml:space="preserve">low </w:t>
      </w:r>
      <w:r w:rsidR="0068227C" w:rsidRPr="0068227C">
        <w:rPr>
          <w:rStyle w:val="3oh-"/>
          <w:rFonts w:ascii="Calibri" w:hAnsi="Calibri" w:cs="Calibri"/>
        </w:rPr>
        <w:t>investment</w:t>
      </w:r>
      <w:r w:rsidR="0068227C" w:rsidRPr="0068227C">
        <w:rPr>
          <w:rStyle w:val="3oh-"/>
          <w:rFonts w:ascii="Calibri" w:hAnsi="Calibri" w:cs="Calibri"/>
        </w:rPr>
        <w:t xml:space="preserve"> in books be a signal that in a given country the students will underperform in science or even mathematics topics? The aim of our visualization is to answer</w:t>
      </w:r>
      <w:r w:rsidR="0068227C">
        <w:rPr>
          <w:rStyle w:val="3oh-"/>
          <w:rFonts w:ascii="Calibri" w:hAnsi="Calibri" w:cs="Calibri"/>
        </w:rPr>
        <w:t xml:space="preserve"> </w:t>
      </w:r>
      <w:r w:rsidR="0068227C" w:rsidRPr="0068227C">
        <w:rPr>
          <w:rStyle w:val="3oh-"/>
          <w:rFonts w:ascii="Calibri" w:hAnsi="Calibri" w:cs="Calibri"/>
        </w:rPr>
        <w:t>questions like these (</w:t>
      </w:r>
      <w:r w:rsidR="0068227C">
        <w:rPr>
          <w:rStyle w:val="3oh-"/>
          <w:rFonts w:ascii="Calibri" w:hAnsi="Calibri" w:cs="Calibri"/>
        </w:rPr>
        <w:t>and all the mentioned in the question section</w:t>
      </w:r>
      <w:r w:rsidR="0068227C" w:rsidRPr="0068227C">
        <w:rPr>
          <w:rStyle w:val="3oh-"/>
          <w:rFonts w:ascii="Calibri" w:hAnsi="Calibri" w:cs="Calibri"/>
        </w:rPr>
        <w:t xml:space="preserve">) by correlating between reading </w:t>
      </w:r>
      <w:r w:rsidR="0068227C">
        <w:rPr>
          <w:rStyle w:val="3oh-"/>
          <w:rFonts w:ascii="Calibri" w:hAnsi="Calibri" w:cs="Calibri"/>
        </w:rPr>
        <w:t xml:space="preserve">metrics </w:t>
      </w:r>
      <w:r w:rsidR="0068227C" w:rsidRPr="0068227C">
        <w:rPr>
          <w:rStyle w:val="3oh-"/>
          <w:rFonts w:ascii="Calibri" w:hAnsi="Calibri" w:cs="Calibri"/>
        </w:rPr>
        <w:t xml:space="preserve">and the demographic indicators </w:t>
      </w:r>
      <w:r w:rsidR="0068227C">
        <w:rPr>
          <w:rStyle w:val="3oh-"/>
          <w:rFonts w:ascii="Calibri" w:hAnsi="Calibri" w:cs="Calibri"/>
        </w:rPr>
        <w:t>that we chose as being relevant</w:t>
      </w:r>
      <w:r w:rsidR="0068227C" w:rsidRPr="0068227C">
        <w:rPr>
          <w:rStyle w:val="3oh-"/>
          <w:rFonts w:ascii="Calibri" w:hAnsi="Calibri" w:cs="Calibri"/>
        </w:rPr>
        <w:t>.</w:t>
      </w:r>
    </w:p>
    <w:p w14:paraId="527E69DF" w14:textId="77777777" w:rsidR="0068227C" w:rsidRPr="0068227C" w:rsidRDefault="0068227C" w:rsidP="0068227C">
      <w:pPr>
        <w:widowControl w:val="0"/>
        <w:suppressAutoHyphens/>
        <w:spacing w:after="120"/>
        <w:jc w:val="both"/>
        <w:rPr>
          <w:rFonts w:ascii="Calibri" w:eastAsia="DejaVu Sans Condensed" w:hAnsi="Calibri" w:cs="Calibri"/>
        </w:rPr>
      </w:pPr>
    </w:p>
    <w:p w14:paraId="08A5BB80" w14:textId="74CA8082" w:rsidR="00C4186B"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3F6C652A" w14:textId="7D520AA5" w:rsid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In this part of the document intend correlate the reading habit of a given country member of the E</w:t>
      </w:r>
      <w:r>
        <w:rPr>
          <w:rFonts w:ascii="Calibri" w:eastAsia="DejaVu Sans Condensed" w:hAnsi="Calibri" w:cs="DejaVu Sans Condensed"/>
          <w:lang w:val="en-GB"/>
        </w:rPr>
        <w:t xml:space="preserve">uropean </w:t>
      </w:r>
      <w:r w:rsidRPr="00A02254">
        <w:rPr>
          <w:rFonts w:ascii="Calibri" w:eastAsia="DejaVu Sans Condensed" w:hAnsi="Calibri" w:cs="DejaVu Sans Condensed"/>
          <w:lang w:val="en-GB"/>
        </w:rPr>
        <w:t>U</w:t>
      </w:r>
      <w:r>
        <w:rPr>
          <w:rFonts w:ascii="Calibri" w:eastAsia="DejaVu Sans Condensed" w:hAnsi="Calibri" w:cs="DejaVu Sans Condensed"/>
          <w:lang w:val="en-GB"/>
        </w:rPr>
        <w:t>nion (EU)</w:t>
      </w:r>
      <w:r w:rsidRPr="00A02254">
        <w:rPr>
          <w:rFonts w:ascii="Calibri" w:eastAsia="DejaVu Sans Condensed" w:hAnsi="Calibri" w:cs="DejaVu Sans Condensed"/>
          <w:lang w:val="en-GB"/>
        </w:rPr>
        <w:t xml:space="preserve">, and whether it impacts or not </w:t>
      </w:r>
      <w:r>
        <w:rPr>
          <w:rFonts w:ascii="Calibri" w:eastAsia="DejaVu Sans Condensed" w:hAnsi="Calibri" w:cs="DejaVu Sans Condensed"/>
          <w:lang w:val="en-GB"/>
        </w:rPr>
        <w:t xml:space="preserve">in </w:t>
      </w:r>
      <w:r w:rsidRPr="00A02254">
        <w:rPr>
          <w:rFonts w:ascii="Calibri" w:eastAsia="DejaVu Sans Condensed" w:hAnsi="Calibri" w:cs="DejaVu Sans Condensed"/>
          <w:lang w:val="en-GB"/>
        </w:rPr>
        <w:t>the demographics</w:t>
      </w:r>
      <w:r>
        <w:rPr>
          <w:rFonts w:ascii="Calibri" w:eastAsia="DejaVu Sans Condensed" w:hAnsi="Calibri" w:cs="DejaVu Sans Condensed"/>
          <w:lang w:val="en-GB"/>
        </w:rPr>
        <w:t>.</w:t>
      </w:r>
    </w:p>
    <w:p w14:paraId="200DED6B" w14:textId="2126F39C" w:rsidR="00A02254" w:rsidRP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Our goal is to present, our visualization to try to infer w</w:t>
      </w:r>
      <w:r>
        <w:rPr>
          <w:rFonts w:ascii="Calibri" w:eastAsia="DejaVu Sans Condensed" w:hAnsi="Calibri" w:cs="DejaVu Sans Condensed"/>
          <w:lang w:val="en-GB"/>
        </w:rPr>
        <w:t>h</w:t>
      </w:r>
      <w:r w:rsidRPr="00A02254">
        <w:rPr>
          <w:rFonts w:ascii="Calibri" w:eastAsia="DejaVu Sans Condensed" w:hAnsi="Calibri" w:cs="DejaVu Sans Condensed"/>
          <w:lang w:val="en-GB"/>
        </w:rPr>
        <w:t>ether the reading habit of a given country in European Union</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(EU)</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impacts in his demographic or what is the</w:t>
      </w:r>
      <w:r>
        <w:rPr>
          <w:rFonts w:ascii="Calibri" w:eastAsia="DejaVu Sans Condensed" w:hAnsi="Calibri" w:cs="DejaVu Sans Condensed"/>
          <w:lang w:val="en-GB"/>
        </w:rPr>
        <w:t xml:space="preserve"> correlation </w:t>
      </w:r>
      <w:r w:rsidRPr="00A02254">
        <w:rPr>
          <w:rFonts w:ascii="Calibri" w:eastAsia="DejaVu Sans Condensed" w:hAnsi="Calibri" w:cs="DejaVu Sans Condensed"/>
          <w:lang w:val="en-GB"/>
        </w:rPr>
        <w:t>between the country</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low level of reading habit and the country average income? What about the level of student dropout? What is the performance of students in this country, relate</w:t>
      </w:r>
      <w:r>
        <w:rPr>
          <w:rFonts w:ascii="Calibri" w:eastAsia="DejaVu Sans Condensed" w:hAnsi="Calibri" w:cs="DejaVu Sans Condensed"/>
          <w:lang w:val="en-GB"/>
        </w:rPr>
        <w:t>d</w:t>
      </w:r>
      <w:r w:rsidRPr="00A02254">
        <w:rPr>
          <w:rFonts w:ascii="Calibri" w:eastAsia="DejaVu Sans Condensed" w:hAnsi="Calibri" w:cs="DejaVu Sans Condensed"/>
          <w:lang w:val="en-GB"/>
        </w:rPr>
        <w:t xml:space="preserve"> to mathematics or science?</w:t>
      </w:r>
    </w:p>
    <w:p w14:paraId="17B0F7D6" w14:textId="3533D625" w:rsid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One of the challenges</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associate</w:t>
      </w:r>
      <w:r>
        <w:rPr>
          <w:rFonts w:ascii="Calibri" w:eastAsia="DejaVu Sans Condensed" w:hAnsi="Calibri" w:cs="DejaVu Sans Condensed"/>
          <w:lang w:val="en-GB"/>
        </w:rPr>
        <w:t>d</w:t>
      </w:r>
      <w:r w:rsidRPr="00A02254">
        <w:rPr>
          <w:rFonts w:ascii="Calibri" w:eastAsia="DejaVu Sans Condensed" w:hAnsi="Calibri" w:cs="DejaVu Sans Condensed"/>
          <w:lang w:val="en-GB"/>
        </w:rPr>
        <w:t xml:space="preserve"> with these correlation</w:t>
      </w:r>
      <w:r>
        <w:rPr>
          <w:rFonts w:ascii="Calibri" w:eastAsia="DejaVu Sans Condensed" w:hAnsi="Calibri" w:cs="DejaVu Sans Condensed"/>
          <w:lang w:val="en-GB"/>
        </w:rPr>
        <w:t>s</w:t>
      </w:r>
      <w:r w:rsidRPr="00A02254">
        <w:rPr>
          <w:rFonts w:ascii="Calibri" w:eastAsia="DejaVu Sans Condensed" w:hAnsi="Calibri" w:cs="DejaVu Sans Condensed"/>
          <w:lang w:val="en-GB"/>
        </w:rPr>
        <w:t xml:space="preserve"> that we</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try to infer is the quality</w:t>
      </w:r>
      <w:r w:rsidR="00AD678C">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 xml:space="preserve">(and quantity) of the datasets that are used. </w:t>
      </w:r>
      <w:r>
        <w:rPr>
          <w:rFonts w:ascii="Calibri" w:eastAsia="DejaVu Sans Condensed" w:hAnsi="Calibri" w:cs="DejaVu Sans Condensed"/>
          <w:lang w:val="en-GB"/>
        </w:rPr>
        <w:t xml:space="preserve"> For that </w:t>
      </w:r>
      <w:r w:rsidR="00AD678C">
        <w:rPr>
          <w:rFonts w:ascii="Calibri" w:eastAsia="DejaVu Sans Condensed" w:hAnsi="Calibri" w:cs="DejaVu Sans Condensed"/>
          <w:lang w:val="en-GB"/>
        </w:rPr>
        <w:t xml:space="preserve">purpose, most of the dataset in use are available on Eurostat and PorData. </w:t>
      </w:r>
    </w:p>
    <w:p w14:paraId="66BEC796" w14:textId="5CE938BA" w:rsidR="00AD678C" w:rsidRDefault="00AD678C" w:rsidP="00A02254">
      <w:pPr>
        <w:keepNext/>
        <w:widowControl w:val="0"/>
        <w:suppressAutoHyphens/>
        <w:spacing w:before="240" w:after="120"/>
        <w:jc w:val="both"/>
        <w:outlineLvl w:val="3"/>
        <w:rPr>
          <w:rFonts w:ascii="Calibri" w:eastAsia="DejaVu Sans Condensed" w:hAnsi="Calibri" w:cs="DejaVu Sans Condensed"/>
          <w:lang w:val="en-GB"/>
        </w:rPr>
      </w:pPr>
      <w:r>
        <w:rPr>
          <w:rFonts w:ascii="Calibri" w:eastAsia="DejaVu Sans Condensed" w:hAnsi="Calibri" w:cs="DejaVu Sans Condensed"/>
          <w:lang w:val="en-GB"/>
        </w:rPr>
        <w:t xml:space="preserve">We assume the possibility that data from these sources may need to be clean, however most of them are already sort in some order. </w:t>
      </w:r>
    </w:p>
    <w:p w14:paraId="7A321168" w14:textId="3C4D7827" w:rsidR="00AD678C" w:rsidRPr="00A02254" w:rsidRDefault="00AD678C" w:rsidP="00A02254">
      <w:pPr>
        <w:keepNext/>
        <w:widowControl w:val="0"/>
        <w:suppressAutoHyphens/>
        <w:spacing w:before="240" w:after="120"/>
        <w:jc w:val="both"/>
        <w:outlineLvl w:val="3"/>
        <w:rPr>
          <w:rFonts w:ascii="Calibri" w:eastAsia="DejaVu Sans Condensed" w:hAnsi="Calibri" w:cs="DejaVu Sans Condensed"/>
          <w:lang w:val="en-GB"/>
        </w:rPr>
      </w:pPr>
      <w:r>
        <w:rPr>
          <w:rFonts w:ascii="Calibri" w:eastAsia="DejaVu Sans Condensed" w:hAnsi="Calibri" w:cs="DejaVu Sans Condensed"/>
          <w:lang w:val="en-GB"/>
        </w:rPr>
        <w:t>For further information, we have the access links below.</w:t>
      </w:r>
    </w:p>
    <w:p w14:paraId="706BEB8F" w14:textId="77777777" w:rsidR="00AD678C" w:rsidRDefault="002F47F9" w:rsidP="00AD678C">
      <w:pPr>
        <w:widowControl w:val="0"/>
        <w:suppressAutoHyphens/>
        <w:spacing w:after="120"/>
        <w:jc w:val="both"/>
        <w:rPr>
          <w:rStyle w:val="Hiperligao"/>
          <w:rFonts w:ascii="Calibri" w:eastAsia="DejaVu Sans Condensed" w:hAnsi="Calibri"/>
          <w:color w:val="auto"/>
          <w:u w:val="none"/>
          <w:lang w:val="en-GB"/>
        </w:rPr>
      </w:pPr>
      <w:r>
        <w:rPr>
          <w:rFonts w:ascii="Calibri" w:eastAsia="DejaVu Sans Condensed" w:hAnsi="Calibri"/>
          <w:lang w:val="en-GB"/>
        </w:rPr>
        <w:tab/>
      </w:r>
      <w:r w:rsidR="00A954F5">
        <w:rPr>
          <w:rFonts w:ascii="Calibri" w:eastAsia="DejaVu Sans Condensed" w:hAnsi="Calibri"/>
          <w:lang w:val="en-GB"/>
        </w:rPr>
        <w:tab/>
      </w:r>
      <w:hyperlink r:id="rId5" w:history="1">
        <w:r w:rsidR="00A954F5" w:rsidRPr="00C4292E">
          <w:rPr>
            <w:rStyle w:val="Hiperligao"/>
            <w:rFonts w:ascii="Calibri" w:eastAsia="DejaVu Sans Condensed" w:hAnsi="Calibri"/>
            <w:lang w:val="en-GB"/>
          </w:rPr>
          <w:t>https://ec.europa.eu/eurostat</w:t>
        </w:r>
      </w:hyperlink>
    </w:p>
    <w:p w14:paraId="08497510" w14:textId="2BFCA2DF" w:rsidR="00A954F5" w:rsidRPr="00AD678C" w:rsidRDefault="00AD678C" w:rsidP="00AD678C">
      <w:pPr>
        <w:widowControl w:val="0"/>
        <w:suppressAutoHyphens/>
        <w:spacing w:after="120"/>
        <w:jc w:val="both"/>
        <w:rPr>
          <w:rStyle w:val="Hiperligao"/>
          <w:rFonts w:ascii="Calibri" w:eastAsia="DejaVu Sans Condensed" w:hAnsi="Calibri"/>
          <w:color w:val="auto"/>
          <w:u w:val="none"/>
          <w:lang w:val="en-GB"/>
        </w:rPr>
      </w:pPr>
      <w:r>
        <w:rPr>
          <w:rFonts w:ascii="Calibri" w:eastAsia="DejaVu Sans Condensed" w:hAnsi="Calibri"/>
          <w:lang w:val="en-GB"/>
        </w:rPr>
        <w:t xml:space="preserve">                          </w:t>
      </w:r>
      <w:hyperlink r:id="rId6" w:history="1">
        <w:r w:rsidRPr="00F44996">
          <w:rPr>
            <w:rStyle w:val="Hiperligao"/>
            <w:rFonts w:ascii="Calibri" w:eastAsia="DejaVu Sans Condensed" w:hAnsi="Calibri"/>
            <w:lang w:val="en-GB"/>
          </w:rPr>
          <w:t>https://pordata.pt</w:t>
        </w:r>
      </w:hyperlink>
    </w:p>
    <w:p w14:paraId="7F14948C" w14:textId="4306AE82" w:rsidR="005A762A" w:rsidRDefault="00A954F5" w:rsidP="00AD678C">
      <w:pPr>
        <w:widowControl w:val="0"/>
        <w:suppressAutoHyphens/>
        <w:spacing w:after="120"/>
        <w:jc w:val="both"/>
        <w:rPr>
          <w:rFonts w:ascii="Calibri" w:eastAsia="DejaVu Sans Condensed" w:hAnsi="Calibri"/>
          <w:lang w:val="en-GB"/>
        </w:rPr>
      </w:pPr>
      <w:r>
        <w:rPr>
          <w:rFonts w:ascii="Calibri" w:eastAsia="DejaVu Sans Condensed" w:hAnsi="Calibri"/>
          <w:lang w:val="en-GB"/>
        </w:rPr>
        <w:tab/>
      </w:r>
    </w:p>
    <w:p w14:paraId="72617DE0" w14:textId="77777777" w:rsidR="00AD678C" w:rsidRDefault="00AD678C" w:rsidP="00AD678C">
      <w:pPr>
        <w:widowControl w:val="0"/>
        <w:suppressAutoHyphens/>
        <w:spacing w:after="120"/>
        <w:jc w:val="both"/>
        <w:rPr>
          <w:rFonts w:ascii="Calibri" w:eastAsia="DejaVu Sans Condensed" w:hAnsi="Calibri"/>
          <w:highlight w:val="yellow"/>
          <w:lang w:val="en-GB"/>
        </w:rPr>
      </w:pPr>
    </w:p>
    <w:p w14:paraId="2E55B977" w14:textId="77777777" w:rsidR="00CF0F5B" w:rsidRPr="00CF0F5B" w:rsidRDefault="00CF0F5B" w:rsidP="00CF0F5B">
      <w:pPr>
        <w:widowControl w:val="0"/>
        <w:suppressAutoHyphens/>
        <w:spacing w:after="120"/>
        <w:jc w:val="both"/>
        <w:rPr>
          <w:rFonts w:ascii="Calibri" w:eastAsia="DejaVu Sans Condensed" w:hAnsi="Calibri"/>
          <w:highlight w:val="yellow"/>
          <w:lang w:val="en-GB"/>
        </w:rPr>
      </w:pPr>
    </w:p>
    <w:p w14:paraId="2770B6D4" w14:textId="086E8AF7" w:rsidR="005A762A" w:rsidRDefault="00E42467"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lastRenderedPageBreak/>
        <w:t>3</w:t>
      </w:r>
      <w:r w:rsidR="005A762A">
        <w:rPr>
          <w:rFonts w:ascii="Calibri" w:eastAsia="DejaVu Sans Condensed" w:hAnsi="Calibri" w:cs="DejaVu Sans Condensed"/>
          <w:b/>
          <w:bCs/>
          <w:lang w:val="en-GB"/>
        </w:rPr>
        <w:t>. Example Questions</w:t>
      </w:r>
    </w:p>
    <w:p w14:paraId="037F2888" w14:textId="1E1817A3" w:rsidR="00E42467" w:rsidRPr="00316114" w:rsidRDefault="00E42467" w:rsidP="00E42467">
      <w:pPr>
        <w:pStyle w:val="PargrafodaLista"/>
        <w:widowControl w:val="0"/>
        <w:numPr>
          <w:ilvl w:val="0"/>
          <w:numId w:val="1"/>
        </w:numPr>
        <w:suppressAutoHyphens/>
        <w:spacing w:after="120"/>
        <w:jc w:val="both"/>
        <w:rPr>
          <w:rFonts w:ascii="Calibri" w:eastAsia="DejaVu Sans Condensed" w:hAnsi="Calibri"/>
          <w:highlight w:val="yellow"/>
          <w:lang w:val="en-GB"/>
        </w:rPr>
      </w:pPr>
      <w:r w:rsidRPr="00316114">
        <w:rPr>
          <w:rFonts w:ascii="Calibri" w:eastAsia="DejaVu Sans Condensed" w:hAnsi="Calibri"/>
          <w:highlight w:val="yellow"/>
          <w:lang w:val="en-GB"/>
        </w:rPr>
        <w:t>- Try to provide a description that allows for the understanding of the questions and their complexity: this will be reflected on your grade.</w:t>
      </w:r>
    </w:p>
    <w:p w14:paraId="34823D87" w14:textId="35A211BF" w:rsidR="00E42467" w:rsidRDefault="00E42467" w:rsidP="00E42467">
      <w:pPr>
        <w:pStyle w:val="PargrafodaLista"/>
        <w:widowControl w:val="0"/>
        <w:numPr>
          <w:ilvl w:val="0"/>
          <w:numId w:val="1"/>
        </w:numPr>
        <w:suppressAutoHyphens/>
        <w:spacing w:after="120"/>
        <w:jc w:val="both"/>
        <w:rPr>
          <w:rFonts w:ascii="Calibri" w:eastAsia="DejaVu Sans Condensed" w:hAnsi="Calibri"/>
          <w:highlight w:val="yellow"/>
          <w:lang w:val="en-GB"/>
        </w:rPr>
      </w:pPr>
      <w:r w:rsidRPr="00316114">
        <w:rPr>
          <w:rFonts w:ascii="Calibri" w:eastAsia="DejaVu Sans Condensed" w:hAnsi="Calibri"/>
          <w:highlight w:val="yellow"/>
          <w:lang w:val="en-GB"/>
        </w:rPr>
        <w:t>- Question enunciation must be as clear and concrete as possible.</w:t>
      </w:r>
    </w:p>
    <w:p w14:paraId="258F978B" w14:textId="25754171" w:rsidR="00CF0F5B" w:rsidRPr="00CF0F5B" w:rsidRDefault="00CF0F5B" w:rsidP="00E42467">
      <w:pPr>
        <w:pStyle w:val="PargrafodaLista"/>
        <w:widowControl w:val="0"/>
        <w:numPr>
          <w:ilvl w:val="0"/>
          <w:numId w:val="1"/>
        </w:numPr>
        <w:suppressAutoHyphens/>
        <w:spacing w:after="120"/>
        <w:jc w:val="both"/>
        <w:rPr>
          <w:rFonts w:ascii="Calibri" w:eastAsia="DejaVu Sans Condensed" w:hAnsi="Calibri"/>
          <w:lang w:val="en-GB"/>
        </w:rPr>
      </w:pPr>
      <w:r w:rsidRPr="00CF0F5B">
        <w:rPr>
          <w:rFonts w:ascii="Calibri" w:eastAsia="DejaVu Sans Condensed" w:hAnsi="Calibri"/>
          <w:lang w:val="en-GB"/>
        </w:rPr>
        <w:tab/>
        <w:t>Below each question is a brief explanation with the tasks required by the user to answer the question.</w:t>
      </w:r>
    </w:p>
    <w:p w14:paraId="6A5BB758" w14:textId="77777777" w:rsidR="009C262D" w:rsidRPr="00080202" w:rsidRDefault="009C262D" w:rsidP="009C262D">
      <w:pPr>
        <w:pStyle w:val="PargrafodaLista"/>
        <w:widowControl w:val="0"/>
        <w:suppressAutoHyphens/>
        <w:spacing w:after="120"/>
        <w:jc w:val="both"/>
        <w:rPr>
          <w:rFonts w:ascii="Calibri" w:eastAsia="DejaVu Sans Condensed" w:hAnsi="Calibri"/>
          <w:highlight w:val="yellow"/>
          <w:u w:val="single"/>
          <w:lang w:val="en-GB"/>
        </w:rPr>
      </w:pPr>
    </w:p>
    <w:p w14:paraId="1818E446" w14:textId="1BAFFF53" w:rsidR="005A762A"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How many hours</w:t>
      </w:r>
      <w:r w:rsidR="00316114">
        <w:rPr>
          <w:rFonts w:ascii="Calibri" w:eastAsia="DejaVu Sans Condensed" w:hAnsi="Calibri"/>
          <w:lang w:val="en-GB"/>
        </w:rPr>
        <w:t>,</w:t>
      </w:r>
      <w:r w:rsidRPr="00316114">
        <w:rPr>
          <w:rFonts w:ascii="Calibri" w:eastAsia="DejaVu Sans Condensed" w:hAnsi="Calibri"/>
          <w:lang w:val="en-GB"/>
        </w:rPr>
        <w:t xml:space="preserve"> in average</w:t>
      </w:r>
      <w:r w:rsidR="00316114">
        <w:rPr>
          <w:rFonts w:ascii="Calibri" w:eastAsia="DejaVu Sans Condensed" w:hAnsi="Calibri"/>
          <w:lang w:val="en-GB"/>
        </w:rPr>
        <w:t>,</w:t>
      </w:r>
      <w:r w:rsidRPr="00316114">
        <w:rPr>
          <w:rFonts w:ascii="Calibri" w:eastAsia="DejaVu Sans Condensed" w:hAnsi="Calibri"/>
          <w:lang w:val="en-GB"/>
        </w:rPr>
        <w:t xml:space="preserve"> </w:t>
      </w:r>
      <w:r w:rsidR="00316114">
        <w:rPr>
          <w:rFonts w:ascii="Calibri" w:eastAsia="DejaVu Sans Condensed" w:hAnsi="Calibri"/>
          <w:lang w:val="en-GB"/>
        </w:rPr>
        <w:t xml:space="preserve">do </w:t>
      </w:r>
      <w:r w:rsidRPr="00316114">
        <w:rPr>
          <w:rFonts w:ascii="Calibri" w:eastAsia="DejaVu Sans Condensed" w:hAnsi="Calibri"/>
          <w:lang w:val="en-GB"/>
        </w:rPr>
        <w:t>the countries in EU spend reading?</w:t>
      </w:r>
    </w:p>
    <w:p w14:paraId="49E2C4D4" w14:textId="4DEF0E48" w:rsidR="00D40ABF" w:rsidRPr="00DD0184" w:rsidRDefault="00D40ABF" w:rsidP="00DD0184">
      <w:pPr>
        <w:widowControl w:val="0"/>
        <w:suppressAutoHyphens/>
        <w:spacing w:after="120"/>
        <w:ind w:left="1080"/>
        <w:jc w:val="both"/>
        <w:rPr>
          <w:rFonts w:ascii="Calibri" w:eastAsia="DejaVu Sans Condensed" w:hAnsi="Calibri"/>
          <w:lang w:val="en-GB"/>
        </w:rPr>
      </w:pPr>
    </w:p>
    <w:p w14:paraId="4AD5E498" w14:textId="14DC5658" w:rsidR="002D08DB" w:rsidRPr="00316114" w:rsidRDefault="002D08DB"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What is the average percentage of household expenditure in reading material</w:t>
      </w:r>
      <w:r w:rsidR="00D750E3">
        <w:rPr>
          <w:rFonts w:ascii="Calibri" w:eastAsia="DejaVu Sans Condensed" w:hAnsi="Calibri"/>
          <w:lang w:val="en-GB"/>
        </w:rPr>
        <w:t xml:space="preserve"> by country?</w:t>
      </w:r>
    </w:p>
    <w:p w14:paraId="439BCEFF" w14:textId="53050D5B"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the reading habit</w:t>
      </w:r>
      <w:r w:rsidR="00316114">
        <w:rPr>
          <w:rFonts w:ascii="Calibri" w:eastAsia="DejaVu Sans Condensed" w:hAnsi="Calibri"/>
          <w:lang w:val="en-GB"/>
        </w:rPr>
        <w:t xml:space="preserve">s </w:t>
      </w:r>
      <w:r w:rsidRPr="00316114">
        <w:rPr>
          <w:rFonts w:ascii="Calibri" w:eastAsia="DejaVu Sans Condensed" w:hAnsi="Calibri"/>
          <w:lang w:val="en-GB"/>
        </w:rPr>
        <w:t>of</w:t>
      </w:r>
      <w:r w:rsidR="00316114">
        <w:rPr>
          <w:rFonts w:ascii="Calibri" w:eastAsia="DejaVu Sans Condensed" w:hAnsi="Calibri"/>
          <w:lang w:val="en-GB"/>
        </w:rPr>
        <w:t xml:space="preserve"> each</w:t>
      </w:r>
      <w:r w:rsidRPr="00316114">
        <w:rPr>
          <w:rFonts w:ascii="Calibri" w:eastAsia="DejaVu Sans Condensed" w:hAnsi="Calibri"/>
          <w:lang w:val="en-GB"/>
        </w:rPr>
        <w:t xml:space="preserve"> countr</w:t>
      </w:r>
      <w:r w:rsidR="00316114">
        <w:rPr>
          <w:rFonts w:ascii="Calibri" w:eastAsia="DejaVu Sans Condensed" w:hAnsi="Calibri"/>
          <w:lang w:val="en-GB"/>
        </w:rPr>
        <w:t>y,</w:t>
      </w:r>
      <w:r w:rsidRPr="00316114">
        <w:rPr>
          <w:rFonts w:ascii="Calibri" w:eastAsia="DejaVu Sans Condensed" w:hAnsi="Calibri"/>
          <w:lang w:val="en-GB"/>
        </w:rPr>
        <w:t xml:space="preserve"> what is </w:t>
      </w:r>
      <w:r w:rsidR="00316114">
        <w:rPr>
          <w:rFonts w:ascii="Calibri" w:eastAsia="DejaVu Sans Condensed" w:hAnsi="Calibri"/>
          <w:lang w:val="en-GB"/>
        </w:rPr>
        <w:t xml:space="preserve">the </w:t>
      </w:r>
      <w:r w:rsidRPr="00316114">
        <w:rPr>
          <w:rFonts w:ascii="Calibri" w:eastAsia="DejaVu Sans Condensed" w:hAnsi="Calibri"/>
          <w:lang w:val="en-GB"/>
        </w:rPr>
        <w:t xml:space="preserve">level of literacy of this country </w:t>
      </w:r>
      <w:r w:rsidR="00316114">
        <w:rPr>
          <w:rFonts w:ascii="Calibri" w:eastAsia="DejaVu Sans Condensed" w:hAnsi="Calibri"/>
          <w:lang w:val="en-GB"/>
        </w:rPr>
        <w:t>comparing to other</w:t>
      </w:r>
      <w:r w:rsidRPr="00316114">
        <w:rPr>
          <w:rFonts w:ascii="Calibri" w:eastAsia="DejaVu Sans Condensed" w:hAnsi="Calibri"/>
          <w:lang w:val="en-GB"/>
        </w:rPr>
        <w:t xml:space="preserve"> EU</w:t>
      </w:r>
      <w:r w:rsidR="00316114">
        <w:rPr>
          <w:rFonts w:ascii="Calibri" w:eastAsia="DejaVu Sans Condensed" w:hAnsi="Calibri"/>
          <w:lang w:val="en-GB"/>
        </w:rPr>
        <w:t xml:space="preserve"> </w:t>
      </w:r>
      <w:r w:rsidRPr="00316114">
        <w:rPr>
          <w:rFonts w:ascii="Calibri" w:eastAsia="DejaVu Sans Condensed" w:hAnsi="Calibri"/>
          <w:lang w:val="en-GB"/>
        </w:rPr>
        <w:t>countries?</w:t>
      </w:r>
    </w:p>
    <w:p w14:paraId="78F5CBC4" w14:textId="3CAC40F3"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a country</w:t>
      </w:r>
      <w:r w:rsidR="00316114">
        <w:rPr>
          <w:rFonts w:ascii="Calibri" w:eastAsia="DejaVu Sans Condensed" w:hAnsi="Calibri"/>
          <w:lang w:val="en-GB"/>
        </w:rPr>
        <w:t>’s</w:t>
      </w:r>
      <w:r w:rsidRPr="00316114">
        <w:rPr>
          <w:rFonts w:ascii="Calibri" w:eastAsia="DejaVu Sans Condensed" w:hAnsi="Calibri"/>
          <w:lang w:val="en-GB"/>
        </w:rPr>
        <w:t xml:space="preserve"> reading habit</w:t>
      </w:r>
      <w:r w:rsidR="00316114">
        <w:rPr>
          <w:rFonts w:ascii="Calibri" w:eastAsia="DejaVu Sans Condensed" w:hAnsi="Calibri"/>
          <w:lang w:val="en-GB"/>
        </w:rPr>
        <w:t xml:space="preserve">s, </w:t>
      </w:r>
      <w:r w:rsidRPr="00316114">
        <w:rPr>
          <w:rFonts w:ascii="Calibri" w:eastAsia="DejaVu Sans Condensed" w:hAnsi="Calibri"/>
          <w:lang w:val="en-GB"/>
        </w:rPr>
        <w:t xml:space="preserve">what is the </w:t>
      </w:r>
      <w:r w:rsidR="00316114">
        <w:rPr>
          <w:rFonts w:ascii="Calibri" w:eastAsia="DejaVu Sans Condensed" w:hAnsi="Calibri"/>
          <w:lang w:val="en-GB"/>
        </w:rPr>
        <w:t>rate</w:t>
      </w:r>
      <w:r w:rsidRPr="00316114">
        <w:rPr>
          <w:rFonts w:ascii="Calibri" w:eastAsia="DejaVu Sans Condensed" w:hAnsi="Calibri"/>
          <w:lang w:val="en-GB"/>
        </w:rPr>
        <w:t xml:space="preserve"> of dropout?</w:t>
      </w:r>
    </w:p>
    <w:p w14:paraId="2A22990A" w14:textId="111B027E" w:rsidR="005A762A" w:rsidRDefault="001A49F0"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Is there</w:t>
      </w:r>
      <w:r w:rsidR="009C262D" w:rsidRPr="00316114">
        <w:rPr>
          <w:rFonts w:ascii="Calibri" w:eastAsia="DejaVu Sans Condensed" w:hAnsi="Calibri"/>
          <w:lang w:val="en-GB"/>
        </w:rPr>
        <w:t xml:space="preserve"> a correlation between low habit of reading and the </w:t>
      </w:r>
      <w:r>
        <w:rPr>
          <w:rFonts w:ascii="Calibri" w:eastAsia="DejaVu Sans Condensed" w:hAnsi="Calibri"/>
          <w:lang w:val="en-GB"/>
        </w:rPr>
        <w:t xml:space="preserve">high </w:t>
      </w:r>
      <w:r w:rsidR="009C262D" w:rsidRPr="00316114">
        <w:rPr>
          <w:rFonts w:ascii="Calibri" w:eastAsia="DejaVu Sans Condensed" w:hAnsi="Calibri"/>
          <w:lang w:val="en-GB"/>
        </w:rPr>
        <w:t xml:space="preserve">academic </w:t>
      </w:r>
      <w:r>
        <w:rPr>
          <w:rFonts w:ascii="Calibri" w:eastAsia="DejaVu Sans Condensed" w:hAnsi="Calibri"/>
          <w:lang w:val="en-GB"/>
        </w:rPr>
        <w:t xml:space="preserve">success </w:t>
      </w:r>
      <w:r w:rsidR="009C262D" w:rsidRPr="00316114">
        <w:rPr>
          <w:rFonts w:ascii="Calibri" w:eastAsia="DejaVu Sans Condensed" w:hAnsi="Calibri"/>
          <w:lang w:val="en-GB"/>
        </w:rPr>
        <w:t>given a country?</w:t>
      </w:r>
    </w:p>
    <w:p w14:paraId="543B4C67" w14:textId="12D32494" w:rsidR="002B012C" w:rsidRDefault="002B012C"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(under)achievement of students in reading, </w:t>
      </w:r>
      <w:r w:rsidR="00A37A6B">
        <w:rPr>
          <w:rFonts w:ascii="Calibri" w:eastAsia="DejaVu Sans Condensed" w:hAnsi="Calibri"/>
          <w:lang w:val="en-GB"/>
        </w:rPr>
        <w:t>mathematics</w:t>
      </w:r>
      <w:r>
        <w:rPr>
          <w:rFonts w:ascii="Calibri" w:eastAsia="DejaVu Sans Condensed" w:hAnsi="Calibri"/>
          <w:lang w:val="en-GB"/>
        </w:rPr>
        <w:t xml:space="preserve"> and science?</w:t>
      </w:r>
    </w:p>
    <w:p w14:paraId="0CDE9E9C" w14:textId="1D0F1600" w:rsidR="002B012C" w:rsidRDefault="002B012C"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adult participation in </w:t>
      </w:r>
      <w:r w:rsidRPr="00080202">
        <w:rPr>
          <w:rFonts w:ascii="Calibri" w:eastAsia="DejaVu Sans Condensed" w:hAnsi="Calibri"/>
          <w:lang w:val="en-GB"/>
        </w:rPr>
        <w:t>learning</w:t>
      </w:r>
      <w:r w:rsidR="00A37A6B">
        <w:rPr>
          <w:rFonts w:ascii="Calibri" w:eastAsia="DejaVu Sans Condensed" w:hAnsi="Calibri"/>
          <w:lang w:val="en-GB"/>
        </w:rPr>
        <w:t xml:space="preserve"> after leaving the formal education</w:t>
      </w:r>
      <w:r>
        <w:rPr>
          <w:rFonts w:ascii="Calibri" w:eastAsia="DejaVu Sans Condensed" w:hAnsi="Calibri"/>
          <w:lang w:val="en-GB"/>
        </w:rPr>
        <w:t>?</w:t>
      </w:r>
    </w:p>
    <w:p w14:paraId="66CBC495" w14:textId="79C9E6AE" w:rsidR="00E868BF" w:rsidRPr="00080202" w:rsidRDefault="00E868BF" w:rsidP="00080202">
      <w:pPr>
        <w:pStyle w:val="PargrafodaLista"/>
        <w:widowControl w:val="0"/>
        <w:suppressAutoHyphens/>
        <w:spacing w:after="120"/>
        <w:jc w:val="both"/>
        <w:rPr>
          <w:rFonts w:ascii="Calibri" w:eastAsia="DejaVu Sans Condensed" w:hAnsi="Calibri"/>
          <w:u w:val="single"/>
          <w:lang w:val="en-GB"/>
        </w:rPr>
      </w:pPr>
    </w:p>
    <w:p w14:paraId="6E0BAD15" w14:textId="38F24C31" w:rsidR="00B50E0D" w:rsidRPr="00B50E0D" w:rsidRDefault="00B50E0D" w:rsidP="009C262D">
      <w:pPr>
        <w:pStyle w:val="PargrafodaLista"/>
        <w:widowControl w:val="0"/>
        <w:suppressAutoHyphens/>
        <w:spacing w:after="120"/>
        <w:jc w:val="both"/>
        <w:rPr>
          <w:rFonts w:ascii="Calibri" w:eastAsia="DejaVu Sans Condensed" w:hAnsi="Calibri"/>
          <w:lang w:val="en-GB"/>
        </w:rPr>
      </w:pPr>
    </w:p>
    <w:p w14:paraId="14804E74" w14:textId="0E4B144F" w:rsidR="00C4186B" w:rsidRPr="00EA3524" w:rsidRDefault="00E42467" w:rsidP="00C418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756BED41" w14:textId="40E6BCE0" w:rsidR="006B7B09" w:rsidRPr="00A16C5C" w:rsidRDefault="00C4186B" w:rsidP="00A16C5C">
      <w:pPr>
        <w:widowControl w:val="0"/>
        <w:suppressAutoHyphens/>
        <w:spacing w:after="120"/>
        <w:jc w:val="both"/>
        <w:rPr>
          <w:rFonts w:ascii="Calibri" w:eastAsia="DejaVu Sans Condensed" w:hAnsi="Calibri"/>
          <w:lang w:val="en-GB"/>
        </w:rPr>
      </w:pPr>
      <w:r w:rsidRPr="00C4186B">
        <w:rPr>
          <w:rFonts w:ascii="Calibri" w:eastAsia="DejaVu Sans Condensed" w:hAnsi="Calibri"/>
          <w:highlight w:val="yellow"/>
          <w:lang w:val="en-GB"/>
        </w:rPr>
        <w:t>Some examples of data that show that the above are possible and adequate</w:t>
      </w:r>
    </w:p>
    <w:p w14:paraId="6084729F" w14:textId="3AF5DC4D" w:rsidR="006B7B09" w:rsidRPr="001B6BC2" w:rsidRDefault="006B7B09" w:rsidP="006B7B09">
      <w:pPr>
        <w:spacing w:after="0"/>
        <w:rPr>
          <w:rFonts w:ascii="Courier New" w:hAnsi="Courier New" w:cs="Courier New"/>
          <w:sz w:val="18"/>
          <w:u w:val="single"/>
        </w:rPr>
      </w:pPr>
      <w:r w:rsidRPr="006B7B09">
        <w:rPr>
          <w:rFonts w:ascii="Courier New" w:hAnsi="Courier New" w:cs="Courier New"/>
          <w:sz w:val="18"/>
        </w:rPr>
        <w:t>(from “</w:t>
      </w:r>
      <w:r w:rsidR="00ED5ECE" w:rsidRPr="00ED5ECE">
        <w:rPr>
          <w:rFonts w:ascii="Courier New" w:hAnsi="Courier New" w:cs="Courier New"/>
          <w:sz w:val="18"/>
        </w:rPr>
        <w:t>time_spent_reading_books_Data</w:t>
      </w:r>
      <w:r w:rsidRPr="006B7B09">
        <w:rPr>
          <w:rFonts w:ascii="Courier New" w:hAnsi="Courier New" w:cs="Courier New"/>
          <w:sz w:val="18"/>
        </w:rPr>
        <w:t>.csv”)</w:t>
      </w:r>
    </w:p>
    <w:p w14:paraId="544E7DD4" w14:textId="316EC921" w:rsidR="00783546" w:rsidRPr="006B7B09" w:rsidRDefault="00ED5ECE" w:rsidP="006B7B09">
      <w:pPr>
        <w:spacing w:after="0"/>
        <w:rPr>
          <w:rFonts w:ascii="Courier New" w:hAnsi="Courier New" w:cs="Courier New"/>
          <w:sz w:val="18"/>
        </w:rPr>
      </w:pPr>
      <w:r>
        <w:rPr>
          <w:rFonts w:ascii="Courier New" w:hAnsi="Courier New" w:cs="Courier New"/>
          <w:sz w:val="18"/>
        </w:rPr>
        <w:t>unit</w:t>
      </w:r>
      <w:r w:rsidR="006B7B09" w:rsidRPr="006B7B09">
        <w:rPr>
          <w:rFonts w:ascii="Courier New" w:hAnsi="Courier New" w:cs="Courier New"/>
          <w:sz w:val="18"/>
        </w:rPr>
        <w:t xml:space="preserve">; </w:t>
      </w:r>
      <w:r>
        <w:rPr>
          <w:rFonts w:ascii="Courier New" w:hAnsi="Courier New" w:cs="Courier New"/>
          <w:sz w:val="18"/>
        </w:rPr>
        <w:t>geo</w:t>
      </w:r>
      <w:r w:rsidR="006B7B09" w:rsidRPr="006B7B09">
        <w:rPr>
          <w:rFonts w:ascii="Courier New" w:hAnsi="Courier New" w:cs="Courier New"/>
          <w:sz w:val="18"/>
        </w:rPr>
        <w:t xml:space="preserve">; </w:t>
      </w:r>
      <w:r>
        <w:rPr>
          <w:rFonts w:ascii="Courier New" w:hAnsi="Courier New" w:cs="Courier New"/>
          <w:sz w:val="18"/>
        </w:rPr>
        <w:t>time</w:t>
      </w:r>
      <w:r w:rsidR="006B7B09" w:rsidRPr="006B7B09">
        <w:rPr>
          <w:rFonts w:ascii="Courier New" w:hAnsi="Courier New" w:cs="Courier New"/>
          <w:sz w:val="18"/>
        </w:rPr>
        <w:t xml:space="preserve">; </w:t>
      </w:r>
      <w:r>
        <w:rPr>
          <w:rFonts w:ascii="Courier New" w:hAnsi="Courier New" w:cs="Courier New"/>
          <w:sz w:val="18"/>
        </w:rPr>
        <w:t>sex; value</w:t>
      </w:r>
    </w:p>
    <w:p w14:paraId="037B158A" w14:textId="07AF384A" w:rsidR="006B7B09" w:rsidRDefault="00ED5ECE" w:rsidP="006B7B09">
      <w:pPr>
        <w:spacing w:after="0"/>
        <w:rPr>
          <w:rFonts w:ascii="Courier New" w:hAnsi="Courier New" w:cs="Courier New"/>
          <w:sz w:val="18"/>
        </w:rPr>
      </w:pPr>
      <w:r>
        <w:rPr>
          <w:rFonts w:ascii="Courier New" w:hAnsi="Courier New" w:cs="Courier New"/>
          <w:sz w:val="18"/>
        </w:rPr>
        <w:t>time</w:t>
      </w:r>
      <w:r w:rsidR="006B7B09" w:rsidRPr="006B7B09">
        <w:rPr>
          <w:rFonts w:ascii="Courier New" w:hAnsi="Courier New" w:cs="Courier New"/>
          <w:sz w:val="18"/>
        </w:rPr>
        <w:t xml:space="preserve">; </w:t>
      </w:r>
      <w:r>
        <w:rPr>
          <w:rFonts w:ascii="Courier New" w:hAnsi="Courier New" w:cs="Courier New"/>
          <w:sz w:val="18"/>
        </w:rPr>
        <w:t>Belgium</w:t>
      </w:r>
      <w:r w:rsidR="006B7B09" w:rsidRPr="006B7B09">
        <w:rPr>
          <w:rFonts w:ascii="Courier New" w:hAnsi="Courier New" w:cs="Courier New"/>
          <w:sz w:val="18"/>
        </w:rPr>
        <w:t xml:space="preserve">; </w:t>
      </w:r>
      <w:r>
        <w:rPr>
          <w:rFonts w:ascii="Courier New" w:hAnsi="Courier New" w:cs="Courier New"/>
          <w:sz w:val="18"/>
        </w:rPr>
        <w:t>2010</w:t>
      </w:r>
      <w:r w:rsidR="006B7B09" w:rsidRPr="006B7B09">
        <w:rPr>
          <w:rFonts w:ascii="Courier New" w:hAnsi="Courier New" w:cs="Courier New"/>
          <w:sz w:val="18"/>
        </w:rPr>
        <w:t>; 4</w:t>
      </w:r>
    </w:p>
    <w:p w14:paraId="2AC46A0F" w14:textId="4C257F1D" w:rsidR="00ED5ECE" w:rsidRDefault="00ED5ECE" w:rsidP="006B7B09">
      <w:pPr>
        <w:spacing w:after="0"/>
        <w:rPr>
          <w:rFonts w:ascii="Courier New" w:hAnsi="Courier New" w:cs="Courier New"/>
          <w:sz w:val="18"/>
        </w:rPr>
      </w:pPr>
    </w:p>
    <w:p w14:paraId="39CB9516" w14:textId="4352C91D"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1104D4">
        <w:rPr>
          <w:rFonts w:ascii="Courier New" w:hAnsi="Courier New" w:cs="Courier New"/>
          <w:sz w:val="18"/>
        </w:rPr>
        <w:t>underachive_reading_math_science</w:t>
      </w:r>
      <w:r w:rsidRPr="006B7B09">
        <w:rPr>
          <w:rFonts w:ascii="Courier New" w:hAnsi="Courier New" w:cs="Courier New"/>
          <w:sz w:val="18"/>
        </w:rPr>
        <w:t>.</w:t>
      </w:r>
      <w:r w:rsidR="001104D4">
        <w:rPr>
          <w:rFonts w:ascii="Courier New" w:hAnsi="Courier New" w:cs="Courier New"/>
          <w:sz w:val="18"/>
        </w:rPr>
        <w:t>csv</w:t>
      </w:r>
      <w:r w:rsidRPr="006B7B09">
        <w:rPr>
          <w:rFonts w:ascii="Courier New" w:hAnsi="Courier New" w:cs="Courier New"/>
          <w:sz w:val="18"/>
        </w:rPr>
        <w:t>”)</w:t>
      </w:r>
    </w:p>
    <w:p w14:paraId="522347CE" w14:textId="7508D2B3"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r w:rsidR="001B6BC2">
        <w:rPr>
          <w:rFonts w:ascii="Courier New" w:hAnsi="Courier New" w:cs="Courier New"/>
          <w:sz w:val="18"/>
        </w:rPr>
        <w:t>training_field</w:t>
      </w:r>
      <w:r w:rsidRPr="006B7B09">
        <w:rPr>
          <w:rFonts w:ascii="Courier New" w:hAnsi="Courier New" w:cs="Courier New"/>
          <w:sz w:val="18"/>
        </w:rPr>
        <w:t xml:space="preserve">; </w:t>
      </w:r>
      <w:r w:rsidR="001B6BC2">
        <w:rPr>
          <w:rFonts w:ascii="Courier New" w:hAnsi="Courier New" w:cs="Courier New"/>
          <w:sz w:val="18"/>
        </w:rPr>
        <w:t>country</w:t>
      </w:r>
      <w:r w:rsidRPr="006B7B09">
        <w:rPr>
          <w:rFonts w:ascii="Courier New" w:hAnsi="Courier New" w:cs="Courier New"/>
          <w:sz w:val="18"/>
        </w:rPr>
        <w:t xml:space="preserve">; </w:t>
      </w:r>
      <w:r w:rsidR="001B6BC2">
        <w:rPr>
          <w:rFonts w:ascii="Courier New" w:hAnsi="Courier New" w:cs="Courier New"/>
          <w:sz w:val="18"/>
        </w:rPr>
        <w:t>percentage</w:t>
      </w:r>
    </w:p>
    <w:p w14:paraId="2E86895F" w14:textId="2720B99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2012; </w:t>
      </w:r>
      <w:r w:rsidR="001B6BC2">
        <w:rPr>
          <w:rFonts w:ascii="Courier New" w:hAnsi="Courier New" w:cs="Courier New"/>
          <w:sz w:val="18"/>
        </w:rPr>
        <w:t>Mathematics</w:t>
      </w:r>
      <w:r w:rsidRPr="006B7B09">
        <w:rPr>
          <w:rFonts w:ascii="Courier New" w:hAnsi="Courier New" w:cs="Courier New"/>
          <w:sz w:val="18"/>
        </w:rPr>
        <w:t xml:space="preserve">; </w:t>
      </w:r>
      <w:r w:rsidR="001B6BC2">
        <w:rPr>
          <w:rFonts w:ascii="Courier New" w:hAnsi="Courier New" w:cs="Courier New"/>
          <w:sz w:val="18"/>
        </w:rPr>
        <w:t>Belgium</w:t>
      </w:r>
      <w:r w:rsidRPr="006B7B09">
        <w:rPr>
          <w:rFonts w:ascii="Courier New" w:hAnsi="Courier New" w:cs="Courier New"/>
          <w:sz w:val="18"/>
        </w:rPr>
        <w:t xml:space="preserve">; </w:t>
      </w:r>
      <w:r w:rsidR="001B6BC2">
        <w:rPr>
          <w:rFonts w:ascii="Courier New" w:hAnsi="Courier New" w:cs="Courier New"/>
          <w:sz w:val="18"/>
        </w:rPr>
        <w:t>19.6</w:t>
      </w:r>
    </w:p>
    <w:p w14:paraId="558A682E" w14:textId="7A50CBB0" w:rsidR="00ED5ECE" w:rsidRDefault="00ED5ECE" w:rsidP="006B7B09">
      <w:pPr>
        <w:spacing w:after="0"/>
        <w:rPr>
          <w:rFonts w:ascii="Courier New" w:hAnsi="Courier New" w:cs="Courier New"/>
          <w:sz w:val="18"/>
        </w:rPr>
      </w:pPr>
    </w:p>
    <w:p w14:paraId="73EBC576" w14:textId="405DC79A"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1B6BC2" w:rsidRPr="001B6BC2">
        <w:rPr>
          <w:rFonts w:ascii="Courier New" w:hAnsi="Courier New" w:cs="Courier New"/>
          <w:sz w:val="18"/>
        </w:rPr>
        <w:t>early_leavers_edu_and_training</w:t>
      </w:r>
      <w:r w:rsidRPr="006B7B09">
        <w:rPr>
          <w:rFonts w:ascii="Courier New" w:hAnsi="Courier New" w:cs="Courier New"/>
          <w:sz w:val="18"/>
        </w:rPr>
        <w:t>.csv”)</w:t>
      </w:r>
    </w:p>
    <w:p w14:paraId="370339DA" w14:textId="3573323D"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r w:rsidR="001B6BC2">
        <w:rPr>
          <w:rFonts w:ascii="Courier New" w:hAnsi="Courier New" w:cs="Courier New"/>
          <w:sz w:val="18"/>
        </w:rPr>
        <w:t>country</w:t>
      </w:r>
      <w:r w:rsidRPr="006B7B09">
        <w:rPr>
          <w:rFonts w:ascii="Courier New" w:hAnsi="Courier New" w:cs="Courier New"/>
          <w:sz w:val="18"/>
        </w:rPr>
        <w:t xml:space="preserve">; </w:t>
      </w:r>
      <w:r w:rsidR="001B6BC2">
        <w:rPr>
          <w:rFonts w:ascii="Courier New" w:hAnsi="Courier New" w:cs="Courier New"/>
          <w:sz w:val="18"/>
        </w:rPr>
        <w:t>percentage</w:t>
      </w:r>
    </w:p>
    <w:p w14:paraId="08A31866" w14:textId="4A0C18C3" w:rsidR="00ED5ECE" w:rsidRDefault="00ED5ECE" w:rsidP="006B7B09">
      <w:pPr>
        <w:spacing w:after="0"/>
        <w:rPr>
          <w:rFonts w:ascii="Courier New" w:hAnsi="Courier New" w:cs="Courier New"/>
          <w:sz w:val="18"/>
        </w:rPr>
      </w:pPr>
      <w:r w:rsidRPr="006B7B09">
        <w:rPr>
          <w:rFonts w:ascii="Courier New" w:hAnsi="Courier New" w:cs="Courier New"/>
          <w:sz w:val="18"/>
        </w:rPr>
        <w:t>201</w:t>
      </w:r>
      <w:r w:rsidR="001B6BC2">
        <w:rPr>
          <w:rFonts w:ascii="Courier New" w:hAnsi="Courier New" w:cs="Courier New"/>
          <w:sz w:val="18"/>
        </w:rPr>
        <w:t>4</w:t>
      </w:r>
      <w:r w:rsidRPr="006B7B09">
        <w:rPr>
          <w:rFonts w:ascii="Courier New" w:hAnsi="Courier New" w:cs="Courier New"/>
          <w:sz w:val="18"/>
        </w:rPr>
        <w:t xml:space="preserve">; </w:t>
      </w:r>
      <w:r w:rsidR="001B6BC2">
        <w:rPr>
          <w:rFonts w:ascii="Courier New" w:hAnsi="Courier New" w:cs="Courier New"/>
          <w:sz w:val="18"/>
        </w:rPr>
        <w:t>Denmark</w:t>
      </w:r>
      <w:r w:rsidRPr="006B7B09">
        <w:rPr>
          <w:rFonts w:ascii="Courier New" w:hAnsi="Courier New" w:cs="Courier New"/>
          <w:sz w:val="18"/>
        </w:rPr>
        <w:t xml:space="preserve">; </w:t>
      </w:r>
      <w:r w:rsidR="001B6BC2">
        <w:rPr>
          <w:rFonts w:ascii="Courier New" w:hAnsi="Courier New" w:cs="Courier New"/>
          <w:sz w:val="18"/>
        </w:rPr>
        <w:t>9.5</w:t>
      </w:r>
    </w:p>
    <w:p w14:paraId="70FE7948" w14:textId="77777777" w:rsidR="001B6BC2" w:rsidRDefault="001B6BC2" w:rsidP="006B7B09">
      <w:pPr>
        <w:spacing w:after="0"/>
        <w:rPr>
          <w:rFonts w:ascii="Courier New" w:hAnsi="Courier New" w:cs="Courier New"/>
          <w:sz w:val="18"/>
        </w:rPr>
      </w:pPr>
    </w:p>
    <w:p w14:paraId="68D29D42" w14:textId="368444D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w:t>
      </w:r>
      <w:r w:rsidR="00C556BA" w:rsidRPr="00C556BA">
        <w:rPr>
          <w:rFonts w:ascii="Courier New" w:hAnsi="Courier New" w:cs="Courier New"/>
          <w:sz w:val="18"/>
        </w:rPr>
        <w:t>household_exp_books_</w:t>
      </w:r>
      <w:r w:rsidR="00C556BA">
        <w:rPr>
          <w:rFonts w:ascii="Courier New" w:hAnsi="Courier New" w:cs="Courier New"/>
          <w:sz w:val="18"/>
        </w:rPr>
        <w:t>newspapers</w:t>
      </w:r>
      <w:r w:rsidRPr="006B7B09">
        <w:rPr>
          <w:rFonts w:ascii="Courier New" w:hAnsi="Courier New" w:cs="Courier New"/>
          <w:sz w:val="18"/>
        </w:rPr>
        <w:t>.csv”)</w:t>
      </w:r>
    </w:p>
    <w:p w14:paraId="72E7CC22" w14:textId="7DA0A2D8" w:rsidR="00ED5ECE" w:rsidRPr="006B7B09" w:rsidRDefault="00ED5ECE" w:rsidP="00ED5ECE">
      <w:pPr>
        <w:spacing w:after="0"/>
        <w:rPr>
          <w:rFonts w:ascii="Courier New" w:hAnsi="Courier New" w:cs="Courier New"/>
          <w:sz w:val="18"/>
        </w:rPr>
      </w:pPr>
      <w:r w:rsidRPr="006B7B09">
        <w:rPr>
          <w:rFonts w:ascii="Courier New" w:hAnsi="Courier New" w:cs="Courier New"/>
          <w:sz w:val="18"/>
        </w:rPr>
        <w:t xml:space="preserve">year; </w:t>
      </w:r>
      <w:r w:rsidR="00C556BA">
        <w:rPr>
          <w:rFonts w:ascii="Courier New" w:hAnsi="Courier New" w:cs="Courier New"/>
          <w:sz w:val="18"/>
        </w:rPr>
        <w:t>country</w:t>
      </w:r>
      <w:r w:rsidRPr="006B7B09">
        <w:rPr>
          <w:rFonts w:ascii="Courier New" w:hAnsi="Courier New" w:cs="Courier New"/>
          <w:sz w:val="18"/>
        </w:rPr>
        <w:t>;</w:t>
      </w:r>
      <w:r w:rsidR="00C556BA">
        <w:rPr>
          <w:rFonts w:ascii="Courier New" w:hAnsi="Courier New" w:cs="Courier New"/>
          <w:sz w:val="18"/>
        </w:rPr>
        <w:t xml:space="preserve"> percentage_of_total(value)</w:t>
      </w:r>
    </w:p>
    <w:p w14:paraId="418F286A" w14:textId="726F9D29" w:rsidR="00ED5ECE" w:rsidRPr="00C556BA" w:rsidRDefault="00ED5ECE" w:rsidP="00ED5ECE">
      <w:pPr>
        <w:spacing w:after="0"/>
        <w:rPr>
          <w:rFonts w:ascii="Courier New" w:hAnsi="Courier New" w:cs="Courier New"/>
          <w:sz w:val="18"/>
          <w:u w:val="single"/>
        </w:rPr>
      </w:pPr>
      <w:r w:rsidRPr="006B7B09">
        <w:rPr>
          <w:rFonts w:ascii="Courier New" w:hAnsi="Courier New" w:cs="Courier New"/>
          <w:sz w:val="18"/>
        </w:rPr>
        <w:t>201</w:t>
      </w:r>
      <w:r w:rsidR="00C556BA">
        <w:rPr>
          <w:rFonts w:ascii="Courier New" w:hAnsi="Courier New" w:cs="Courier New"/>
          <w:sz w:val="18"/>
        </w:rPr>
        <w:t>5</w:t>
      </w:r>
      <w:r w:rsidRPr="006B7B09">
        <w:rPr>
          <w:rFonts w:ascii="Courier New" w:hAnsi="Courier New" w:cs="Courier New"/>
          <w:sz w:val="18"/>
        </w:rPr>
        <w:t xml:space="preserve">; </w:t>
      </w:r>
      <w:r w:rsidR="00C556BA">
        <w:rPr>
          <w:rFonts w:ascii="Courier New" w:hAnsi="Courier New" w:cs="Courier New"/>
          <w:sz w:val="18"/>
        </w:rPr>
        <w:t>Ireland</w:t>
      </w:r>
      <w:r w:rsidRPr="006B7B09">
        <w:rPr>
          <w:rFonts w:ascii="Courier New" w:hAnsi="Courier New" w:cs="Courier New"/>
          <w:sz w:val="18"/>
        </w:rPr>
        <w:t xml:space="preserve">; </w:t>
      </w:r>
      <w:r w:rsidR="00C556BA">
        <w:rPr>
          <w:rFonts w:ascii="Courier New" w:hAnsi="Courier New" w:cs="Courier New"/>
          <w:sz w:val="18"/>
        </w:rPr>
        <w:t>0.9</w:t>
      </w:r>
    </w:p>
    <w:p w14:paraId="08638B20" w14:textId="2C0E5249" w:rsidR="00ED5ECE" w:rsidRDefault="00ED5ECE" w:rsidP="006B7B09">
      <w:pPr>
        <w:spacing w:after="0"/>
        <w:rPr>
          <w:rFonts w:ascii="Courier New" w:hAnsi="Courier New" w:cs="Courier New"/>
          <w:sz w:val="18"/>
        </w:rPr>
      </w:pPr>
    </w:p>
    <w:p w14:paraId="500DDB6A"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“xpto.csv”)</w:t>
      </w:r>
    </w:p>
    <w:p w14:paraId="3EA75F0E"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year; name; cost; rating</w:t>
      </w:r>
    </w:p>
    <w:p w14:paraId="35F664FE"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2012; Potatoes; 12000; 4</w:t>
      </w:r>
    </w:p>
    <w:p w14:paraId="6C10A1AA" w14:textId="77777777" w:rsidR="00ED5ECE" w:rsidRPr="006B7B09" w:rsidRDefault="00ED5ECE" w:rsidP="006B7B09">
      <w:pPr>
        <w:spacing w:after="0"/>
        <w:rPr>
          <w:rFonts w:ascii="Courier New" w:hAnsi="Courier New" w:cs="Courier New"/>
          <w:sz w:val="18"/>
        </w:rPr>
      </w:pPr>
    </w:p>
    <w:sectPr w:rsidR="00ED5ECE"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B967D7B"/>
    <w:multiLevelType w:val="hybridMultilevel"/>
    <w:tmpl w:val="52D40A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EE3330"/>
    <w:multiLevelType w:val="hybridMultilevel"/>
    <w:tmpl w:val="C90C8F48"/>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332709CA"/>
    <w:multiLevelType w:val="hybridMultilevel"/>
    <w:tmpl w:val="53CAF6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48B91582"/>
    <w:multiLevelType w:val="hybridMultilevel"/>
    <w:tmpl w:val="B7E6A0D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86FE0"/>
    <w:multiLevelType w:val="hybridMultilevel"/>
    <w:tmpl w:val="593E250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72AD3043"/>
    <w:multiLevelType w:val="hybridMultilevel"/>
    <w:tmpl w:val="8130B04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11"/>
  </w:num>
  <w:num w:numId="8">
    <w:abstractNumId w:val="5"/>
  </w:num>
  <w:num w:numId="9">
    <w:abstractNumId w:val="9"/>
  </w:num>
  <w:num w:numId="10">
    <w:abstractNumId w:val="13"/>
  </w:num>
  <w:num w:numId="11">
    <w:abstractNumId w:val="10"/>
  </w:num>
  <w:num w:numId="12">
    <w:abstractNumId w:val="8"/>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238D7"/>
    <w:rsid w:val="00060842"/>
    <w:rsid w:val="00073716"/>
    <w:rsid w:val="000750F9"/>
    <w:rsid w:val="00075B63"/>
    <w:rsid w:val="00080202"/>
    <w:rsid w:val="000E3D4F"/>
    <w:rsid w:val="000F4B54"/>
    <w:rsid w:val="0010724C"/>
    <w:rsid w:val="001104D4"/>
    <w:rsid w:val="001368C0"/>
    <w:rsid w:val="00142BEA"/>
    <w:rsid w:val="00156B15"/>
    <w:rsid w:val="00196299"/>
    <w:rsid w:val="001A49F0"/>
    <w:rsid w:val="001B67B3"/>
    <w:rsid w:val="001B6BC2"/>
    <w:rsid w:val="001D5339"/>
    <w:rsid w:val="002A06E5"/>
    <w:rsid w:val="002B012C"/>
    <w:rsid w:val="002D08DB"/>
    <w:rsid w:val="002D1B40"/>
    <w:rsid w:val="002F47F9"/>
    <w:rsid w:val="00302A69"/>
    <w:rsid w:val="00316114"/>
    <w:rsid w:val="0033260A"/>
    <w:rsid w:val="00333286"/>
    <w:rsid w:val="003B1399"/>
    <w:rsid w:val="003C7865"/>
    <w:rsid w:val="00427DCB"/>
    <w:rsid w:val="00500011"/>
    <w:rsid w:val="00542B88"/>
    <w:rsid w:val="005A762A"/>
    <w:rsid w:val="005E73C0"/>
    <w:rsid w:val="005F55CE"/>
    <w:rsid w:val="006410B2"/>
    <w:rsid w:val="006703DB"/>
    <w:rsid w:val="0068227C"/>
    <w:rsid w:val="006B7B09"/>
    <w:rsid w:val="006E29EB"/>
    <w:rsid w:val="00746CDD"/>
    <w:rsid w:val="00783546"/>
    <w:rsid w:val="00837F1C"/>
    <w:rsid w:val="00914DA3"/>
    <w:rsid w:val="00947664"/>
    <w:rsid w:val="00975DBA"/>
    <w:rsid w:val="009C262D"/>
    <w:rsid w:val="009D7851"/>
    <w:rsid w:val="00A02254"/>
    <w:rsid w:val="00A16C5C"/>
    <w:rsid w:val="00A37A6B"/>
    <w:rsid w:val="00A954F5"/>
    <w:rsid w:val="00AC633D"/>
    <w:rsid w:val="00AD678C"/>
    <w:rsid w:val="00B31305"/>
    <w:rsid w:val="00B4746F"/>
    <w:rsid w:val="00B50E0D"/>
    <w:rsid w:val="00B62F29"/>
    <w:rsid w:val="00B71509"/>
    <w:rsid w:val="00B766B9"/>
    <w:rsid w:val="00B9023F"/>
    <w:rsid w:val="00BA2C6B"/>
    <w:rsid w:val="00BF154C"/>
    <w:rsid w:val="00C13537"/>
    <w:rsid w:val="00C4186B"/>
    <w:rsid w:val="00C556BA"/>
    <w:rsid w:val="00C70F42"/>
    <w:rsid w:val="00C85C93"/>
    <w:rsid w:val="00C90A17"/>
    <w:rsid w:val="00CE1D0F"/>
    <w:rsid w:val="00CF0F5B"/>
    <w:rsid w:val="00D30D76"/>
    <w:rsid w:val="00D40135"/>
    <w:rsid w:val="00D40ABF"/>
    <w:rsid w:val="00D750E3"/>
    <w:rsid w:val="00D85760"/>
    <w:rsid w:val="00DB0F85"/>
    <w:rsid w:val="00DD0184"/>
    <w:rsid w:val="00DF4628"/>
    <w:rsid w:val="00E21775"/>
    <w:rsid w:val="00E27922"/>
    <w:rsid w:val="00E42467"/>
    <w:rsid w:val="00E868BF"/>
    <w:rsid w:val="00EA3524"/>
    <w:rsid w:val="00ED5ECE"/>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character" w:styleId="MenoNoResolvida">
    <w:name w:val="Unresolved Mention"/>
    <w:basedOn w:val="Tipodeletrapredefinidodopargrafo"/>
    <w:uiPriority w:val="99"/>
    <w:semiHidden/>
    <w:unhideWhenUsed/>
    <w:rsid w:val="00E27922"/>
    <w:rPr>
      <w:color w:val="605E5C"/>
      <w:shd w:val="clear" w:color="auto" w:fill="E1DFDD"/>
    </w:rPr>
  </w:style>
  <w:style w:type="character" w:styleId="Hiperligaovisitada">
    <w:name w:val="FollowedHyperlink"/>
    <w:basedOn w:val="Tipodeletrapredefinidodopargrafo"/>
    <w:semiHidden/>
    <w:unhideWhenUsed/>
    <w:rsid w:val="00AD678C"/>
    <w:rPr>
      <w:color w:val="800080" w:themeColor="followedHyperlink"/>
      <w:u w:val="single"/>
    </w:rPr>
  </w:style>
  <w:style w:type="character" w:customStyle="1" w:styleId="3oh-">
    <w:name w:val="_3oh-"/>
    <w:basedOn w:val="Tipodeletrapredefinidodopargrafo"/>
    <w:rsid w:val="00682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44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data.pt" TargetMode="External"/><Relationship Id="rId5" Type="http://schemas.openxmlformats.org/officeDocument/2006/relationships/hyperlink" Target="https://ec.europa.eu/eurost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646</Words>
  <Characters>3490</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3</cp:revision>
  <dcterms:created xsi:type="dcterms:W3CDTF">2019-10-01T21:21:00Z</dcterms:created>
  <dcterms:modified xsi:type="dcterms:W3CDTF">2019-10-01T22:19:00Z</dcterms:modified>
</cp:coreProperties>
</file>