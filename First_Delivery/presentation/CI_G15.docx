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3FA00521" w14:textId="398DCA8C" w:rsidR="000F4B54" w:rsidRDefault="00060842" w:rsidP="0068227C">
      <w:pPr>
        <w:rPr>
          <w:rStyle w:val="3oh-"/>
          <w:rFonts w:ascii="Calibri" w:hAnsi="Calibri" w:cs="Calibri"/>
        </w:rPr>
      </w:pPr>
      <w:r w:rsidRPr="0068227C">
        <w:rPr>
          <w:rFonts w:eastAsia="DejaVu Sans Condensed"/>
        </w:rPr>
        <w:tab/>
      </w:r>
      <w:r w:rsidR="0068227C" w:rsidRPr="0068227C">
        <w:rPr>
          <w:rStyle w:val="3oh-"/>
          <w:rFonts w:ascii="Calibri" w:hAnsi="Calibri" w:cs="Calibri"/>
        </w:rPr>
        <w:t xml:space="preserve">Our aim is to understand how different these habits </w:t>
      </w:r>
      <w:r w:rsidR="0068227C">
        <w:rPr>
          <w:rStyle w:val="3oh-"/>
          <w:rFonts w:ascii="Calibri" w:hAnsi="Calibri" w:cs="Calibri"/>
        </w:rPr>
        <w:t xml:space="preserve">are </w:t>
      </w:r>
      <w:r w:rsidR="0068227C" w:rsidRPr="0068227C">
        <w:rPr>
          <w:rStyle w:val="3oh-"/>
          <w:rFonts w:ascii="Calibri" w:hAnsi="Calibri" w:cs="Calibri"/>
        </w:rPr>
        <w:t xml:space="preserve">between different countries throughout Europe, and if it has an impact </w:t>
      </w:r>
      <w:r w:rsidR="0068227C">
        <w:rPr>
          <w:rStyle w:val="3oh-"/>
          <w:rFonts w:ascii="Calibri" w:hAnsi="Calibri" w:cs="Calibri"/>
        </w:rPr>
        <w:t xml:space="preserve">in </w:t>
      </w:r>
      <w:r w:rsidR="0068227C" w:rsidRPr="0068227C">
        <w:rPr>
          <w:rStyle w:val="3oh-"/>
          <w:rFonts w:ascii="Calibri" w:hAnsi="Calibri" w:cs="Calibri"/>
        </w:rPr>
        <w:t>the overall picture of the demographics indicators such as</w:t>
      </w:r>
      <w:r w:rsidR="0068227C">
        <w:rPr>
          <w:rStyle w:val="3oh-"/>
          <w:rFonts w:ascii="Calibri" w:hAnsi="Calibri" w:cs="Calibri"/>
        </w:rPr>
        <w:t xml:space="preserve"> the</w:t>
      </w:r>
      <w:r w:rsidR="0068227C" w:rsidRPr="0068227C">
        <w:rPr>
          <w:rStyle w:val="3oh-"/>
          <w:rFonts w:ascii="Calibri" w:hAnsi="Calibri" w:cs="Calibri"/>
        </w:rPr>
        <w:t xml:space="preserve"> level of dropout or even high achievement in education system. </w:t>
      </w:r>
      <w:r w:rsidR="0068227C">
        <w:rPr>
          <w:rStyle w:val="3oh-"/>
          <w:rFonts w:ascii="Calibri" w:hAnsi="Calibri" w:cs="Calibri"/>
        </w:rPr>
        <w:t>Can the</w:t>
      </w:r>
      <w:r w:rsidR="0068227C" w:rsidRPr="0068227C">
        <w:rPr>
          <w:rStyle w:val="3oh-"/>
          <w:rFonts w:ascii="Calibri" w:hAnsi="Calibri" w:cs="Calibri"/>
        </w:rPr>
        <w:t xml:space="preserve"> low level of reading</w:t>
      </w:r>
      <w:r w:rsidR="0068227C">
        <w:rPr>
          <w:rStyle w:val="3oh-"/>
          <w:rFonts w:ascii="Calibri" w:hAnsi="Calibri" w:cs="Calibri"/>
        </w:rPr>
        <w:t xml:space="preserve"> </w:t>
      </w:r>
      <w:r w:rsidR="0068227C" w:rsidRPr="0068227C">
        <w:rPr>
          <w:rStyle w:val="3oh-"/>
          <w:rFonts w:ascii="Calibri" w:hAnsi="Calibri" w:cs="Calibri"/>
        </w:rPr>
        <w:t>associate</w:t>
      </w:r>
      <w:r w:rsidR="0068227C">
        <w:rPr>
          <w:rStyle w:val="3oh-"/>
          <w:rFonts w:ascii="Calibri" w:hAnsi="Calibri" w:cs="Calibri"/>
        </w:rPr>
        <w:t>d</w:t>
      </w:r>
      <w:r w:rsidR="0068227C" w:rsidRPr="0068227C">
        <w:rPr>
          <w:rStyle w:val="3oh-"/>
          <w:rFonts w:ascii="Calibri" w:hAnsi="Calibri" w:cs="Calibri"/>
        </w:rPr>
        <w:t xml:space="preserve"> with </w:t>
      </w:r>
      <w:r w:rsidR="0068227C">
        <w:rPr>
          <w:rStyle w:val="3oh-"/>
          <w:rFonts w:ascii="Calibri" w:hAnsi="Calibri" w:cs="Calibri"/>
        </w:rPr>
        <w:t xml:space="preserve">a </w:t>
      </w:r>
      <w:r w:rsidR="0068227C" w:rsidRPr="0068227C">
        <w:rPr>
          <w:rStyle w:val="3oh-"/>
          <w:rFonts w:ascii="Calibri" w:hAnsi="Calibri" w:cs="Calibri"/>
        </w:rPr>
        <w:t>low investment in books be a signal that in a given country the students will underperform in science or even mathematics topics? The aim of our visualization is to answer</w:t>
      </w:r>
      <w:r w:rsidR="0068227C">
        <w:rPr>
          <w:rStyle w:val="3oh-"/>
          <w:rFonts w:ascii="Calibri" w:hAnsi="Calibri" w:cs="Calibri"/>
        </w:rPr>
        <w:t xml:space="preserve"> </w:t>
      </w:r>
      <w:r w:rsidR="0068227C" w:rsidRPr="0068227C">
        <w:rPr>
          <w:rStyle w:val="3oh-"/>
          <w:rFonts w:ascii="Calibri" w:hAnsi="Calibri" w:cs="Calibri"/>
        </w:rPr>
        <w:t>questions like these (</w:t>
      </w:r>
      <w:r w:rsidR="0068227C">
        <w:rPr>
          <w:rStyle w:val="3oh-"/>
          <w:rFonts w:ascii="Calibri" w:hAnsi="Calibri" w:cs="Calibri"/>
        </w:rPr>
        <w:t>and all the mentioned in the question section</w:t>
      </w:r>
      <w:r w:rsidR="0068227C" w:rsidRPr="0068227C">
        <w:rPr>
          <w:rStyle w:val="3oh-"/>
          <w:rFonts w:ascii="Calibri" w:hAnsi="Calibri" w:cs="Calibri"/>
        </w:rPr>
        <w:t xml:space="preserve">) by correlating between reading </w:t>
      </w:r>
      <w:r w:rsidR="0068227C">
        <w:rPr>
          <w:rStyle w:val="3oh-"/>
          <w:rFonts w:ascii="Calibri" w:hAnsi="Calibri" w:cs="Calibri"/>
        </w:rPr>
        <w:t xml:space="preserve">metrics </w:t>
      </w:r>
      <w:r w:rsidR="0068227C" w:rsidRPr="0068227C">
        <w:rPr>
          <w:rStyle w:val="3oh-"/>
          <w:rFonts w:ascii="Calibri" w:hAnsi="Calibri" w:cs="Calibri"/>
        </w:rPr>
        <w:t xml:space="preserve">and the demographic indicators </w:t>
      </w:r>
      <w:r w:rsidR="0068227C">
        <w:rPr>
          <w:rStyle w:val="3oh-"/>
          <w:rFonts w:ascii="Calibri" w:hAnsi="Calibri" w:cs="Calibri"/>
        </w:rPr>
        <w:t>that we chose as being relevant</w:t>
      </w:r>
      <w:r w:rsidR="0068227C" w:rsidRPr="0068227C">
        <w:rPr>
          <w:rStyle w:val="3oh-"/>
          <w:rFonts w:ascii="Calibri" w:hAnsi="Calibri" w:cs="Calibri"/>
        </w:rPr>
        <w:t>.</w:t>
      </w:r>
    </w:p>
    <w:p w14:paraId="527E69DF" w14:textId="77777777" w:rsidR="0068227C" w:rsidRPr="0068227C" w:rsidRDefault="0068227C" w:rsidP="0068227C">
      <w:pPr>
        <w:widowControl w:val="0"/>
        <w:suppressAutoHyphens/>
        <w:spacing w:after="120"/>
        <w:jc w:val="both"/>
        <w:rPr>
          <w:rFonts w:ascii="Calibri" w:eastAsia="DejaVu Sans Condensed" w:hAnsi="Calibri" w:cs="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whether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PorData.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clean,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77777777" w:rsidR="00AD678C" w:rsidRDefault="002F47F9"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ab/>
      </w:r>
      <w:r w:rsidR="00A954F5">
        <w:rPr>
          <w:rFonts w:ascii="Calibri" w:eastAsia="DejaVu Sans Condensed" w:hAnsi="Calibri"/>
          <w:lang w:val="en-GB"/>
        </w:rPr>
        <w:tab/>
      </w:r>
      <w:hyperlink r:id="rId5" w:history="1">
        <w:r w:rsidR="00A954F5" w:rsidRPr="00C4292E">
          <w:rPr>
            <w:rStyle w:val="Hiperligao"/>
            <w:rFonts w:ascii="Calibri" w:eastAsia="DejaVu Sans Condensed" w:hAnsi="Calibri"/>
            <w:lang w:val="en-GB"/>
          </w:rPr>
          <w:t>https://ec.europa.eu/eurostat</w:t>
        </w:r>
      </w:hyperlink>
    </w:p>
    <w:p w14:paraId="08497510" w14:textId="2BFCA2DF" w:rsidR="00A954F5" w:rsidRPr="00AD678C" w:rsidRDefault="00AD678C"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 xml:space="preserve">                          </w:t>
      </w:r>
      <w:hyperlink r:id="rId6" w:history="1">
        <w:r w:rsidRPr="00F44996">
          <w:rPr>
            <w:rStyle w:val="Hiperligao"/>
            <w:rFonts w:ascii="Calibri" w:eastAsia="DejaVu Sans Condensed" w:hAnsi="Calibri"/>
            <w:lang w:val="en-GB"/>
          </w:rPr>
          <w:t>https://pordata.pt</w:t>
        </w:r>
      </w:hyperlink>
    </w:p>
    <w:p w14:paraId="7F14948C" w14:textId="4306AE82" w:rsidR="005A762A" w:rsidRDefault="00A954F5" w:rsidP="00AD678C">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72617DE0" w14:textId="77777777" w:rsidR="00AD678C" w:rsidRDefault="00AD678C" w:rsidP="00AD678C">
      <w:pPr>
        <w:widowControl w:val="0"/>
        <w:suppressAutoHyphens/>
        <w:spacing w:after="120"/>
        <w:jc w:val="both"/>
        <w:rPr>
          <w:rFonts w:ascii="Calibri" w:eastAsia="DejaVu Sans Condensed" w:hAnsi="Calibri"/>
          <w:highlight w:val="yellow"/>
          <w:lang w:val="en-GB"/>
        </w:rPr>
      </w:pPr>
    </w:p>
    <w:p w14:paraId="2E55B977" w14:textId="77777777" w:rsidR="00CF0F5B" w:rsidRPr="00CF0F5B" w:rsidRDefault="00CF0F5B" w:rsidP="00CF0F5B">
      <w:pPr>
        <w:widowControl w:val="0"/>
        <w:suppressAutoHyphens/>
        <w:spacing w:after="120"/>
        <w:jc w:val="both"/>
        <w:rPr>
          <w:rFonts w:ascii="Calibri" w:eastAsia="DejaVu Sans Condensed" w:hAnsi="Calibri"/>
          <w:highlight w:val="yellow"/>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5A762A">
        <w:rPr>
          <w:rFonts w:ascii="Calibri" w:eastAsia="DejaVu Sans Condensed" w:hAnsi="Calibri" w:cs="DejaVu Sans Condensed"/>
          <w:b/>
          <w:bCs/>
          <w:lang w:val="en-GB"/>
        </w:rPr>
        <w:t>. Example Questions</w:t>
      </w:r>
    </w:p>
    <w:p w14:paraId="258F978B" w14:textId="25754171" w:rsidR="00CF0F5B" w:rsidRPr="00CF0F5B" w:rsidRDefault="00CF0F5B" w:rsidP="00E42467">
      <w:pPr>
        <w:pStyle w:val="PargrafodaLista"/>
        <w:widowControl w:val="0"/>
        <w:numPr>
          <w:ilvl w:val="0"/>
          <w:numId w:val="1"/>
        </w:numPr>
        <w:suppressAutoHyphens/>
        <w:spacing w:after="120"/>
        <w:jc w:val="both"/>
        <w:rPr>
          <w:rFonts w:ascii="Calibri" w:eastAsia="DejaVu Sans Condensed" w:hAnsi="Calibri"/>
          <w:lang w:val="en-GB"/>
        </w:rPr>
      </w:pPr>
      <w:r w:rsidRPr="00CF0F5B">
        <w:rPr>
          <w:rFonts w:ascii="Calibri" w:eastAsia="DejaVu Sans Condensed" w:hAnsi="Calibri"/>
          <w:lang w:val="en-GB"/>
        </w:rPr>
        <w:tab/>
        <w:t>Below each question is a brief explanation with the tasks required by the user to answer the question.</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49E2C4D4" w14:textId="5A171923" w:rsidR="00D40ABF" w:rsidRPr="00890D30" w:rsidRDefault="009C262D" w:rsidP="00890D30">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6084729F" w14:textId="104144B5" w:rsidR="006B7B09" w:rsidRPr="001B6BC2" w:rsidRDefault="006B7B09" w:rsidP="006B7B09">
      <w:pPr>
        <w:spacing w:after="0"/>
        <w:rPr>
          <w:rFonts w:ascii="Courier New" w:hAnsi="Courier New" w:cs="Courier New"/>
          <w:sz w:val="18"/>
          <w:u w:val="single"/>
        </w:rPr>
      </w:pPr>
      <w:bookmarkStart w:id="0" w:name="_GoBack"/>
      <w:bookmarkEnd w:id="0"/>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training_field</w:t>
      </w:r>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percentage_of_total(value)</w:t>
      </w:r>
    </w:p>
    <w:p w14:paraId="6C10A1AA" w14:textId="642BB07D" w:rsidR="00ED5ECE" w:rsidRPr="006216AB" w:rsidRDefault="00ED5ECE" w:rsidP="006B7B09">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p>
    <w:sectPr w:rsidR="00ED5ECE" w:rsidRPr="006216AB"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B1399"/>
    <w:rsid w:val="003C7865"/>
    <w:rsid w:val="00427DCB"/>
    <w:rsid w:val="00500011"/>
    <w:rsid w:val="00542B88"/>
    <w:rsid w:val="005A762A"/>
    <w:rsid w:val="005E73C0"/>
    <w:rsid w:val="005F55CE"/>
    <w:rsid w:val="006216AB"/>
    <w:rsid w:val="006410B2"/>
    <w:rsid w:val="006703DB"/>
    <w:rsid w:val="0068227C"/>
    <w:rsid w:val="006B7B09"/>
    <w:rsid w:val="006E29EB"/>
    <w:rsid w:val="00746CDD"/>
    <w:rsid w:val="00783546"/>
    <w:rsid w:val="00837F1C"/>
    <w:rsid w:val="00890D30"/>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 w:type="character" w:customStyle="1" w:styleId="3oh-">
    <w:name w:val="_3oh-"/>
    <w:basedOn w:val="Tipodeletrapredefinidodopargrafo"/>
    <w:rsid w:val="0068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data.pt" TargetMode="Externa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591</Words>
  <Characters>3193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5</cp:revision>
  <dcterms:created xsi:type="dcterms:W3CDTF">2019-10-01T21:21:00Z</dcterms:created>
  <dcterms:modified xsi:type="dcterms:W3CDTF">2019-10-01T22:54:00Z</dcterms:modified>
</cp:coreProperties>
</file>